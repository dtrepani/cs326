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8D0" w:rsidRDefault="00017433">
      <w:pPr>
        <w:pStyle w:val="Title"/>
      </w:pPr>
      <w:r>
        <w:t>Pattern Book</w:t>
      </w:r>
    </w:p>
    <w:p w:rsidR="001605A6" w:rsidRDefault="00017433" w:rsidP="00BA3246">
      <w:pPr>
        <w:pStyle w:val="Author"/>
      </w:pPr>
      <w:r>
        <w:t xml:space="preserve">Desiree </w:t>
      </w:r>
      <w:r w:rsidRPr="00BA3246">
        <w:t>Trepanier</w:t>
      </w:r>
      <w:bookmarkStart w:id="0" w:name="_GoBack"/>
      <w:bookmarkEnd w:id="0"/>
    </w:p>
    <w:p w:rsidR="0098072C" w:rsidRPr="0098072C" w:rsidRDefault="0098072C" w:rsidP="0098072C"/>
    <w:p w:rsidR="00626B2F" w:rsidRDefault="00D10FFB">
      <w:pPr>
        <w:pStyle w:val="TOC1"/>
        <w:tabs>
          <w:tab w:val="right" w:leader="dot" w:pos="9350"/>
        </w:tabs>
        <w:rPr>
          <w:noProof/>
          <w:sz w:val="22"/>
          <w:szCs w:val="22"/>
          <w:lang w:eastAsia="en-US"/>
        </w:rPr>
      </w:pPr>
      <w:r>
        <w:fldChar w:fldCharType="begin"/>
      </w:r>
      <w:r>
        <w:instrText xml:space="preserve"> TOC \o "1-1" \h \z \u </w:instrText>
      </w:r>
      <w:r>
        <w:fldChar w:fldCharType="separate"/>
      </w:r>
      <w:hyperlink w:anchor="_Toc449312338" w:history="1">
        <w:r w:rsidR="00626B2F" w:rsidRPr="00C81F59">
          <w:rPr>
            <w:rStyle w:val="Hyperlink"/>
            <w:noProof/>
          </w:rPr>
          <w:t>Abstract Factory</w:t>
        </w:r>
        <w:r w:rsidR="00626B2F">
          <w:rPr>
            <w:noProof/>
            <w:webHidden/>
          </w:rPr>
          <w:tab/>
        </w:r>
        <w:r w:rsidR="00626B2F">
          <w:rPr>
            <w:noProof/>
            <w:webHidden/>
          </w:rPr>
          <w:fldChar w:fldCharType="begin"/>
        </w:r>
        <w:r w:rsidR="00626B2F">
          <w:rPr>
            <w:noProof/>
            <w:webHidden/>
          </w:rPr>
          <w:instrText xml:space="preserve"> PAGEREF _Toc449312338 \h </w:instrText>
        </w:r>
        <w:r w:rsidR="00626B2F">
          <w:rPr>
            <w:noProof/>
            <w:webHidden/>
          </w:rPr>
        </w:r>
        <w:r w:rsidR="00626B2F">
          <w:rPr>
            <w:noProof/>
            <w:webHidden/>
          </w:rPr>
          <w:fldChar w:fldCharType="separate"/>
        </w:r>
        <w:r w:rsidR="00626B2F">
          <w:rPr>
            <w:noProof/>
            <w:webHidden/>
          </w:rPr>
          <w:t>2</w:t>
        </w:r>
        <w:r w:rsidR="00626B2F">
          <w:rPr>
            <w:noProof/>
            <w:webHidden/>
          </w:rPr>
          <w:fldChar w:fldCharType="end"/>
        </w:r>
      </w:hyperlink>
    </w:p>
    <w:p w:rsidR="00626B2F" w:rsidRDefault="00626B2F">
      <w:pPr>
        <w:pStyle w:val="TOC1"/>
        <w:tabs>
          <w:tab w:val="right" w:leader="dot" w:pos="9350"/>
        </w:tabs>
        <w:rPr>
          <w:noProof/>
          <w:sz w:val="22"/>
          <w:szCs w:val="22"/>
          <w:lang w:eastAsia="en-US"/>
        </w:rPr>
      </w:pPr>
      <w:hyperlink w:anchor="_Toc449312339" w:history="1">
        <w:r w:rsidRPr="00C81F59">
          <w:rPr>
            <w:rStyle w:val="Hyperlink"/>
            <w:noProof/>
          </w:rPr>
          <w:t>Adapter</w:t>
        </w:r>
        <w:r>
          <w:rPr>
            <w:noProof/>
            <w:webHidden/>
          </w:rPr>
          <w:tab/>
        </w:r>
        <w:r>
          <w:rPr>
            <w:noProof/>
            <w:webHidden/>
          </w:rPr>
          <w:fldChar w:fldCharType="begin"/>
        </w:r>
        <w:r>
          <w:rPr>
            <w:noProof/>
            <w:webHidden/>
          </w:rPr>
          <w:instrText xml:space="preserve"> PAGEREF _Toc449312339 \h </w:instrText>
        </w:r>
        <w:r>
          <w:rPr>
            <w:noProof/>
            <w:webHidden/>
          </w:rPr>
        </w:r>
        <w:r>
          <w:rPr>
            <w:noProof/>
            <w:webHidden/>
          </w:rPr>
          <w:fldChar w:fldCharType="separate"/>
        </w:r>
        <w:r>
          <w:rPr>
            <w:noProof/>
            <w:webHidden/>
          </w:rPr>
          <w:t>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0" w:history="1">
        <w:r w:rsidRPr="00C81F59">
          <w:rPr>
            <w:rStyle w:val="Hyperlink"/>
            <w:noProof/>
          </w:rPr>
          <w:t>Bridge</w:t>
        </w:r>
        <w:r>
          <w:rPr>
            <w:noProof/>
            <w:webHidden/>
          </w:rPr>
          <w:tab/>
        </w:r>
        <w:r>
          <w:rPr>
            <w:noProof/>
            <w:webHidden/>
          </w:rPr>
          <w:fldChar w:fldCharType="begin"/>
        </w:r>
        <w:r>
          <w:rPr>
            <w:noProof/>
            <w:webHidden/>
          </w:rPr>
          <w:instrText xml:space="preserve"> PAGEREF _Toc449312340 \h </w:instrText>
        </w:r>
        <w:r>
          <w:rPr>
            <w:noProof/>
            <w:webHidden/>
          </w:rPr>
        </w:r>
        <w:r>
          <w:rPr>
            <w:noProof/>
            <w:webHidden/>
          </w:rPr>
          <w:fldChar w:fldCharType="separate"/>
        </w:r>
        <w:r>
          <w:rPr>
            <w:noProof/>
            <w:webHidden/>
          </w:rPr>
          <w:t>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1" w:history="1">
        <w:r w:rsidRPr="00C81F59">
          <w:rPr>
            <w:rStyle w:val="Hyperlink"/>
            <w:noProof/>
          </w:rPr>
          <w:t>Builder</w:t>
        </w:r>
        <w:r>
          <w:rPr>
            <w:noProof/>
            <w:webHidden/>
          </w:rPr>
          <w:tab/>
        </w:r>
        <w:r>
          <w:rPr>
            <w:noProof/>
            <w:webHidden/>
          </w:rPr>
          <w:fldChar w:fldCharType="begin"/>
        </w:r>
        <w:r>
          <w:rPr>
            <w:noProof/>
            <w:webHidden/>
          </w:rPr>
          <w:instrText xml:space="preserve"> PAGEREF _Toc449312341 \h </w:instrText>
        </w:r>
        <w:r>
          <w:rPr>
            <w:noProof/>
            <w:webHidden/>
          </w:rPr>
        </w:r>
        <w:r>
          <w:rPr>
            <w:noProof/>
            <w:webHidden/>
          </w:rPr>
          <w:fldChar w:fldCharType="separate"/>
        </w:r>
        <w:r>
          <w:rPr>
            <w:noProof/>
            <w:webHidden/>
          </w:rPr>
          <w:t>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2" w:history="1">
        <w:r w:rsidRPr="00C81F59">
          <w:rPr>
            <w:rStyle w:val="Hyperlink"/>
            <w:noProof/>
          </w:rPr>
          <w:t>Chain of Responsibility</w:t>
        </w:r>
        <w:r>
          <w:rPr>
            <w:noProof/>
            <w:webHidden/>
          </w:rPr>
          <w:tab/>
        </w:r>
        <w:r>
          <w:rPr>
            <w:noProof/>
            <w:webHidden/>
          </w:rPr>
          <w:fldChar w:fldCharType="begin"/>
        </w:r>
        <w:r>
          <w:rPr>
            <w:noProof/>
            <w:webHidden/>
          </w:rPr>
          <w:instrText xml:space="preserve"> PAGEREF _Toc449312342 \h </w:instrText>
        </w:r>
        <w:r>
          <w:rPr>
            <w:noProof/>
            <w:webHidden/>
          </w:rPr>
        </w:r>
        <w:r>
          <w:rPr>
            <w:noProof/>
            <w:webHidden/>
          </w:rPr>
          <w:fldChar w:fldCharType="separate"/>
        </w:r>
        <w:r>
          <w:rPr>
            <w:noProof/>
            <w:webHidden/>
          </w:rPr>
          <w:t>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3" w:history="1">
        <w:r w:rsidRPr="00C81F59">
          <w:rPr>
            <w:rStyle w:val="Hyperlink"/>
            <w:noProof/>
          </w:rPr>
          <w:t>Command</w:t>
        </w:r>
        <w:r>
          <w:rPr>
            <w:noProof/>
            <w:webHidden/>
          </w:rPr>
          <w:tab/>
        </w:r>
        <w:r>
          <w:rPr>
            <w:noProof/>
            <w:webHidden/>
          </w:rPr>
          <w:fldChar w:fldCharType="begin"/>
        </w:r>
        <w:r>
          <w:rPr>
            <w:noProof/>
            <w:webHidden/>
          </w:rPr>
          <w:instrText xml:space="preserve"> PAGEREF _Toc449312343 \h </w:instrText>
        </w:r>
        <w:r>
          <w:rPr>
            <w:noProof/>
            <w:webHidden/>
          </w:rPr>
        </w:r>
        <w:r>
          <w:rPr>
            <w:noProof/>
            <w:webHidden/>
          </w:rPr>
          <w:fldChar w:fldCharType="separate"/>
        </w:r>
        <w:r>
          <w:rPr>
            <w:noProof/>
            <w:webHidden/>
          </w:rPr>
          <w:t>6</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4" w:history="1">
        <w:r w:rsidRPr="00C81F59">
          <w:rPr>
            <w:rStyle w:val="Hyperlink"/>
            <w:noProof/>
          </w:rPr>
          <w:t>Composite</w:t>
        </w:r>
        <w:r>
          <w:rPr>
            <w:noProof/>
            <w:webHidden/>
          </w:rPr>
          <w:tab/>
        </w:r>
        <w:r>
          <w:rPr>
            <w:noProof/>
            <w:webHidden/>
          </w:rPr>
          <w:fldChar w:fldCharType="begin"/>
        </w:r>
        <w:r>
          <w:rPr>
            <w:noProof/>
            <w:webHidden/>
          </w:rPr>
          <w:instrText xml:space="preserve"> PAGEREF _Toc449312344 \h </w:instrText>
        </w:r>
        <w:r>
          <w:rPr>
            <w:noProof/>
            <w:webHidden/>
          </w:rPr>
        </w:r>
        <w:r>
          <w:rPr>
            <w:noProof/>
            <w:webHidden/>
          </w:rPr>
          <w:fldChar w:fldCharType="separate"/>
        </w:r>
        <w:r>
          <w:rPr>
            <w:noProof/>
            <w:webHidden/>
          </w:rPr>
          <w:t>7</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5" w:history="1">
        <w:r w:rsidRPr="00C81F59">
          <w:rPr>
            <w:rStyle w:val="Hyperlink"/>
            <w:noProof/>
          </w:rPr>
          <w:t>Decorator</w:t>
        </w:r>
        <w:r>
          <w:rPr>
            <w:noProof/>
            <w:webHidden/>
          </w:rPr>
          <w:tab/>
        </w:r>
        <w:r>
          <w:rPr>
            <w:noProof/>
            <w:webHidden/>
          </w:rPr>
          <w:fldChar w:fldCharType="begin"/>
        </w:r>
        <w:r>
          <w:rPr>
            <w:noProof/>
            <w:webHidden/>
          </w:rPr>
          <w:instrText xml:space="preserve"> PAGEREF _Toc449312345 \h </w:instrText>
        </w:r>
        <w:r>
          <w:rPr>
            <w:noProof/>
            <w:webHidden/>
          </w:rPr>
        </w:r>
        <w:r>
          <w:rPr>
            <w:noProof/>
            <w:webHidden/>
          </w:rPr>
          <w:fldChar w:fldCharType="separate"/>
        </w:r>
        <w:r>
          <w:rPr>
            <w:noProof/>
            <w:webHidden/>
          </w:rPr>
          <w:t>8</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6" w:history="1">
        <w:r w:rsidRPr="00C81F59">
          <w:rPr>
            <w:rStyle w:val="Hyperlink"/>
            <w:noProof/>
          </w:rPr>
          <w:t>Double Dispatch</w:t>
        </w:r>
        <w:r>
          <w:rPr>
            <w:noProof/>
            <w:webHidden/>
          </w:rPr>
          <w:tab/>
        </w:r>
        <w:r>
          <w:rPr>
            <w:noProof/>
            <w:webHidden/>
          </w:rPr>
          <w:fldChar w:fldCharType="begin"/>
        </w:r>
        <w:r>
          <w:rPr>
            <w:noProof/>
            <w:webHidden/>
          </w:rPr>
          <w:instrText xml:space="preserve"> PAGEREF _Toc449312346 \h </w:instrText>
        </w:r>
        <w:r>
          <w:rPr>
            <w:noProof/>
            <w:webHidden/>
          </w:rPr>
        </w:r>
        <w:r>
          <w:rPr>
            <w:noProof/>
            <w:webHidden/>
          </w:rPr>
          <w:fldChar w:fldCharType="separate"/>
        </w:r>
        <w:r>
          <w:rPr>
            <w:noProof/>
            <w:webHidden/>
          </w:rPr>
          <w:t>9</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7" w:history="1">
        <w:r w:rsidRPr="00C81F59">
          <w:rPr>
            <w:rStyle w:val="Hyperlink"/>
            <w:noProof/>
          </w:rPr>
          <w:t>Façade</w:t>
        </w:r>
        <w:r>
          <w:rPr>
            <w:noProof/>
            <w:webHidden/>
          </w:rPr>
          <w:tab/>
        </w:r>
        <w:r>
          <w:rPr>
            <w:noProof/>
            <w:webHidden/>
          </w:rPr>
          <w:fldChar w:fldCharType="begin"/>
        </w:r>
        <w:r>
          <w:rPr>
            <w:noProof/>
            <w:webHidden/>
          </w:rPr>
          <w:instrText xml:space="preserve"> PAGEREF _Toc449312347 \h </w:instrText>
        </w:r>
        <w:r>
          <w:rPr>
            <w:noProof/>
            <w:webHidden/>
          </w:rPr>
        </w:r>
        <w:r>
          <w:rPr>
            <w:noProof/>
            <w:webHidden/>
          </w:rPr>
          <w:fldChar w:fldCharType="separate"/>
        </w:r>
        <w:r>
          <w:rPr>
            <w:noProof/>
            <w:webHidden/>
          </w:rPr>
          <w:t>10</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8" w:history="1">
        <w:r w:rsidRPr="00C81F59">
          <w:rPr>
            <w:rStyle w:val="Hyperlink"/>
            <w:noProof/>
          </w:rPr>
          <w:t>Factory Method</w:t>
        </w:r>
        <w:r>
          <w:rPr>
            <w:noProof/>
            <w:webHidden/>
          </w:rPr>
          <w:tab/>
        </w:r>
        <w:r>
          <w:rPr>
            <w:noProof/>
            <w:webHidden/>
          </w:rPr>
          <w:fldChar w:fldCharType="begin"/>
        </w:r>
        <w:r>
          <w:rPr>
            <w:noProof/>
            <w:webHidden/>
          </w:rPr>
          <w:instrText xml:space="preserve"> PAGEREF _Toc449312348 \h </w:instrText>
        </w:r>
        <w:r>
          <w:rPr>
            <w:noProof/>
            <w:webHidden/>
          </w:rPr>
        </w:r>
        <w:r>
          <w:rPr>
            <w:noProof/>
            <w:webHidden/>
          </w:rPr>
          <w:fldChar w:fldCharType="separate"/>
        </w:r>
        <w:r>
          <w:rPr>
            <w:noProof/>
            <w:webHidden/>
          </w:rPr>
          <w:t>11</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49" w:history="1">
        <w:r w:rsidRPr="00C81F59">
          <w:rPr>
            <w:rStyle w:val="Hyperlink"/>
            <w:noProof/>
          </w:rPr>
          <w:t>Null Object</w:t>
        </w:r>
        <w:r>
          <w:rPr>
            <w:noProof/>
            <w:webHidden/>
          </w:rPr>
          <w:tab/>
        </w:r>
        <w:r>
          <w:rPr>
            <w:noProof/>
            <w:webHidden/>
          </w:rPr>
          <w:fldChar w:fldCharType="begin"/>
        </w:r>
        <w:r>
          <w:rPr>
            <w:noProof/>
            <w:webHidden/>
          </w:rPr>
          <w:instrText xml:space="preserve"> PAGEREF _Toc449312349 \h </w:instrText>
        </w:r>
        <w:r>
          <w:rPr>
            <w:noProof/>
            <w:webHidden/>
          </w:rPr>
        </w:r>
        <w:r>
          <w:rPr>
            <w:noProof/>
            <w:webHidden/>
          </w:rPr>
          <w:fldChar w:fldCharType="separate"/>
        </w:r>
        <w:r>
          <w:rPr>
            <w:noProof/>
            <w:webHidden/>
          </w:rPr>
          <w:t>11</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0" w:history="1">
        <w:r w:rsidRPr="00C81F59">
          <w:rPr>
            <w:rStyle w:val="Hyperlink"/>
            <w:noProof/>
          </w:rPr>
          <w:t>Observer</w:t>
        </w:r>
        <w:r>
          <w:rPr>
            <w:noProof/>
            <w:webHidden/>
          </w:rPr>
          <w:tab/>
        </w:r>
        <w:r>
          <w:rPr>
            <w:noProof/>
            <w:webHidden/>
          </w:rPr>
          <w:fldChar w:fldCharType="begin"/>
        </w:r>
        <w:r>
          <w:rPr>
            <w:noProof/>
            <w:webHidden/>
          </w:rPr>
          <w:instrText xml:space="preserve"> PAGEREF _Toc449312350 \h </w:instrText>
        </w:r>
        <w:r>
          <w:rPr>
            <w:noProof/>
            <w:webHidden/>
          </w:rPr>
        </w:r>
        <w:r>
          <w:rPr>
            <w:noProof/>
            <w:webHidden/>
          </w:rPr>
          <w:fldChar w:fldCharType="separate"/>
        </w:r>
        <w:r>
          <w:rPr>
            <w:noProof/>
            <w:webHidden/>
          </w:rPr>
          <w:t>12</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1" w:history="1">
        <w:r w:rsidRPr="00C81F59">
          <w:rPr>
            <w:rStyle w:val="Hyperlink"/>
            <w:noProof/>
          </w:rPr>
          <w:t>Proxy</w:t>
        </w:r>
        <w:r>
          <w:rPr>
            <w:noProof/>
            <w:webHidden/>
          </w:rPr>
          <w:tab/>
        </w:r>
        <w:r>
          <w:rPr>
            <w:noProof/>
            <w:webHidden/>
          </w:rPr>
          <w:fldChar w:fldCharType="begin"/>
        </w:r>
        <w:r>
          <w:rPr>
            <w:noProof/>
            <w:webHidden/>
          </w:rPr>
          <w:instrText xml:space="preserve"> PAGEREF _Toc449312351 \h </w:instrText>
        </w:r>
        <w:r>
          <w:rPr>
            <w:noProof/>
            <w:webHidden/>
          </w:rPr>
        </w:r>
        <w:r>
          <w:rPr>
            <w:noProof/>
            <w:webHidden/>
          </w:rPr>
          <w:fldChar w:fldCharType="separate"/>
        </w:r>
        <w:r>
          <w:rPr>
            <w:noProof/>
            <w:webHidden/>
          </w:rPr>
          <w:t>13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2" w:history="1">
        <w:r w:rsidRPr="00C81F59">
          <w:rPr>
            <w:rStyle w:val="Hyperlink"/>
            <w:noProof/>
          </w:rPr>
          <w:t>Prototype</w:t>
        </w:r>
        <w:r>
          <w:rPr>
            <w:noProof/>
            <w:webHidden/>
          </w:rPr>
          <w:tab/>
        </w:r>
        <w:r>
          <w:rPr>
            <w:noProof/>
            <w:webHidden/>
          </w:rPr>
          <w:fldChar w:fldCharType="begin"/>
        </w:r>
        <w:r>
          <w:rPr>
            <w:noProof/>
            <w:webHidden/>
          </w:rPr>
          <w:instrText xml:space="preserve"> PAGEREF _Toc449312352 \h </w:instrText>
        </w:r>
        <w:r>
          <w:rPr>
            <w:noProof/>
            <w:webHidden/>
          </w:rPr>
        </w:r>
        <w:r>
          <w:rPr>
            <w:noProof/>
            <w:webHidden/>
          </w:rPr>
          <w:fldChar w:fldCharType="separate"/>
        </w:r>
        <w:r>
          <w:rPr>
            <w:noProof/>
            <w:webHidden/>
          </w:rPr>
          <w:t>13</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3" w:history="1">
        <w:r w:rsidRPr="00C81F59">
          <w:rPr>
            <w:rStyle w:val="Hyperlink"/>
            <w:noProof/>
          </w:rPr>
          <w:t>Singleton</w:t>
        </w:r>
        <w:r>
          <w:rPr>
            <w:noProof/>
            <w:webHidden/>
          </w:rPr>
          <w:tab/>
        </w:r>
        <w:r>
          <w:rPr>
            <w:noProof/>
            <w:webHidden/>
          </w:rPr>
          <w:fldChar w:fldCharType="begin"/>
        </w:r>
        <w:r>
          <w:rPr>
            <w:noProof/>
            <w:webHidden/>
          </w:rPr>
          <w:instrText xml:space="preserve"> PAGEREF _Toc449312353 \h </w:instrText>
        </w:r>
        <w:r>
          <w:rPr>
            <w:noProof/>
            <w:webHidden/>
          </w:rPr>
        </w:r>
        <w:r>
          <w:rPr>
            <w:noProof/>
            <w:webHidden/>
          </w:rPr>
          <w:fldChar w:fldCharType="separate"/>
        </w:r>
        <w:r>
          <w:rPr>
            <w:noProof/>
            <w:webHidden/>
          </w:rPr>
          <w:t>14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4" w:history="1">
        <w:r w:rsidRPr="00C81F59">
          <w:rPr>
            <w:rStyle w:val="Hyperlink"/>
            <w:noProof/>
          </w:rPr>
          <w:t>State</w:t>
        </w:r>
        <w:r>
          <w:rPr>
            <w:noProof/>
            <w:webHidden/>
          </w:rPr>
          <w:tab/>
        </w:r>
        <w:r>
          <w:rPr>
            <w:noProof/>
            <w:webHidden/>
          </w:rPr>
          <w:fldChar w:fldCharType="begin"/>
        </w:r>
        <w:r>
          <w:rPr>
            <w:noProof/>
            <w:webHidden/>
          </w:rPr>
          <w:instrText xml:space="preserve"> PAGEREF _Toc449312354 \h </w:instrText>
        </w:r>
        <w:r>
          <w:rPr>
            <w:noProof/>
            <w:webHidden/>
          </w:rPr>
        </w:r>
        <w:r>
          <w:rPr>
            <w:noProof/>
            <w:webHidden/>
          </w:rPr>
          <w:fldChar w:fldCharType="separate"/>
        </w:r>
        <w:r>
          <w:rPr>
            <w:noProof/>
            <w:webHidden/>
          </w:rPr>
          <w:t>14</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5" w:history="1">
        <w:r w:rsidRPr="00C81F59">
          <w:rPr>
            <w:rStyle w:val="Hyperlink"/>
            <w:noProof/>
          </w:rPr>
          <w:t>Strategy</w:t>
        </w:r>
        <w:r>
          <w:rPr>
            <w:noProof/>
            <w:webHidden/>
          </w:rPr>
          <w:tab/>
        </w:r>
        <w:r>
          <w:rPr>
            <w:noProof/>
            <w:webHidden/>
          </w:rPr>
          <w:fldChar w:fldCharType="begin"/>
        </w:r>
        <w:r>
          <w:rPr>
            <w:noProof/>
            <w:webHidden/>
          </w:rPr>
          <w:instrText xml:space="preserve"> PAGEREF _Toc449312355 \h </w:instrText>
        </w:r>
        <w:r>
          <w:rPr>
            <w:noProof/>
            <w:webHidden/>
          </w:rPr>
        </w:r>
        <w:r>
          <w:rPr>
            <w:noProof/>
            <w:webHidden/>
          </w:rPr>
          <w:fldChar w:fldCharType="separate"/>
        </w:r>
        <w:r>
          <w:rPr>
            <w:noProof/>
            <w:webHidden/>
          </w:rPr>
          <w:t>15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6" w:history="1">
        <w:r w:rsidRPr="00C81F59">
          <w:rPr>
            <w:rStyle w:val="Hyperlink"/>
            <w:noProof/>
          </w:rPr>
          <w:t>Template Method</w:t>
        </w:r>
        <w:r>
          <w:rPr>
            <w:noProof/>
            <w:webHidden/>
          </w:rPr>
          <w:tab/>
        </w:r>
        <w:r>
          <w:rPr>
            <w:noProof/>
            <w:webHidden/>
          </w:rPr>
          <w:fldChar w:fldCharType="begin"/>
        </w:r>
        <w:r>
          <w:rPr>
            <w:noProof/>
            <w:webHidden/>
          </w:rPr>
          <w:instrText xml:space="preserve"> PAGEREF _Toc449312356 \h </w:instrText>
        </w:r>
        <w:r>
          <w:rPr>
            <w:noProof/>
            <w:webHidden/>
          </w:rPr>
        </w:r>
        <w:r>
          <w:rPr>
            <w:noProof/>
            <w:webHidden/>
          </w:rPr>
          <w:fldChar w:fldCharType="separate"/>
        </w:r>
        <w:r>
          <w:rPr>
            <w:noProof/>
            <w:webHidden/>
          </w:rPr>
          <w:t>15</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7" w:history="1">
        <w:r w:rsidRPr="00C81F59">
          <w:rPr>
            <w:rStyle w:val="Hyperlink"/>
            <w:noProof/>
          </w:rPr>
          <w:t>Visitor</w:t>
        </w:r>
        <w:r>
          <w:rPr>
            <w:noProof/>
            <w:webHidden/>
          </w:rPr>
          <w:tab/>
        </w:r>
        <w:r>
          <w:rPr>
            <w:noProof/>
            <w:webHidden/>
          </w:rPr>
          <w:fldChar w:fldCharType="begin"/>
        </w:r>
        <w:r>
          <w:rPr>
            <w:noProof/>
            <w:webHidden/>
          </w:rPr>
          <w:instrText xml:space="preserve"> PAGEREF _Toc449312357 \h </w:instrText>
        </w:r>
        <w:r>
          <w:rPr>
            <w:noProof/>
            <w:webHidden/>
          </w:rPr>
        </w:r>
        <w:r>
          <w:rPr>
            <w:noProof/>
            <w:webHidden/>
          </w:rPr>
          <w:fldChar w:fldCharType="separate"/>
        </w:r>
        <w:r>
          <w:rPr>
            <w:noProof/>
            <w:webHidden/>
          </w:rPr>
          <w:t>16</w:t>
        </w:r>
        <w:r>
          <w:rPr>
            <w:noProof/>
            <w:webHidden/>
          </w:rPr>
          <w:fldChar w:fldCharType="end"/>
        </w:r>
      </w:hyperlink>
    </w:p>
    <w:p w:rsidR="00626B2F" w:rsidRDefault="00626B2F">
      <w:pPr>
        <w:pStyle w:val="TOC1"/>
        <w:tabs>
          <w:tab w:val="right" w:leader="dot" w:pos="9350"/>
        </w:tabs>
        <w:rPr>
          <w:noProof/>
          <w:sz w:val="22"/>
          <w:szCs w:val="22"/>
          <w:lang w:eastAsia="en-US"/>
        </w:rPr>
      </w:pPr>
      <w:hyperlink w:anchor="_Toc449312358" w:history="1">
        <w:r w:rsidRPr="00C81F59">
          <w:rPr>
            <w:rStyle w:val="Hyperlink"/>
            <w:noProof/>
          </w:rPr>
          <w:t>Unlisted Patterns</w:t>
        </w:r>
        <w:r>
          <w:rPr>
            <w:noProof/>
            <w:webHidden/>
          </w:rPr>
          <w:tab/>
        </w:r>
        <w:r>
          <w:rPr>
            <w:noProof/>
            <w:webHidden/>
          </w:rPr>
          <w:fldChar w:fldCharType="begin"/>
        </w:r>
        <w:r>
          <w:rPr>
            <w:noProof/>
            <w:webHidden/>
          </w:rPr>
          <w:instrText xml:space="preserve"> PAGEREF _Toc449312358 \h </w:instrText>
        </w:r>
        <w:r>
          <w:rPr>
            <w:noProof/>
            <w:webHidden/>
          </w:rPr>
        </w:r>
        <w:r>
          <w:rPr>
            <w:noProof/>
            <w:webHidden/>
          </w:rPr>
          <w:fldChar w:fldCharType="separate"/>
        </w:r>
        <w:r>
          <w:rPr>
            <w:noProof/>
            <w:webHidden/>
          </w:rPr>
          <w:t>17</w:t>
        </w:r>
        <w:r>
          <w:rPr>
            <w:noProof/>
            <w:webHidden/>
          </w:rPr>
          <w:fldChar w:fldCharType="end"/>
        </w:r>
      </w:hyperlink>
    </w:p>
    <w:p w:rsidR="005217BE" w:rsidRDefault="00D10FFB" w:rsidP="000F0F07">
      <w:r>
        <w:fldChar w:fldCharType="end"/>
      </w:r>
    </w:p>
    <w:p w:rsidR="005217BE" w:rsidRDefault="005217BE" w:rsidP="005217BE">
      <w:r>
        <w:br w:type="page"/>
      </w:r>
    </w:p>
    <w:p w:rsidR="00D10FFB" w:rsidRDefault="00D10FFB" w:rsidP="00D10FFB">
      <w:pPr>
        <w:pStyle w:val="Heading1"/>
      </w:pPr>
      <w:bookmarkStart w:id="1" w:name="_Hlk449193046"/>
      <w:bookmarkStart w:id="2" w:name="_Toc449312338"/>
      <w:r>
        <w:lastRenderedPageBreak/>
        <w:t>Abstract Factory</w:t>
      </w:r>
      <w:bookmarkEnd w:id="2"/>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a family of related objects without specifically specifying their classes.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the objects for Factory and Product(s). The Factory is used to create the products and the Product defines the object being made. This will return products based on the factory and allow factories to be swapped out with other factories that extend the same base class.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272041" w:rsidRDefault="00D10FFB" w:rsidP="00EC58D8">
            <w:r w:rsidRPr="009B2A98">
              <w:rPr>
                <w:b/>
              </w:rPr>
              <w:t>Builder</w:t>
            </w:r>
            <w:r>
              <w:t xml:space="preserve"> and </w:t>
            </w:r>
            <w:r w:rsidRPr="009B2A98">
              <w:t>Abstract Factory</w:t>
            </w:r>
            <w:r>
              <w:rPr>
                <w:b/>
              </w:rPr>
              <w:t xml:space="preserve"> </w:t>
            </w:r>
            <w:r>
              <w:t>are very similar, except that Builder offers more control over the construction process.</w:t>
            </w:r>
          </w:p>
          <w:p w:rsidR="00D10FFB" w:rsidRPr="00492E0A" w:rsidRDefault="00D10FFB" w:rsidP="00EC58D8">
            <w:pPr>
              <w:rPr>
                <w:rStyle w:val="IntenseEmphasis"/>
                <w:b w:val="0"/>
                <w:bCs w:val="0"/>
                <w:i w:val="0"/>
                <w:iCs w:val="0"/>
                <w:color w:val="auto"/>
              </w:rPr>
            </w:pPr>
            <w:bookmarkStart w:id="3" w:name="_Hlk449279941"/>
            <w:r w:rsidRPr="00492E0A">
              <w:rPr>
                <w:b/>
              </w:rPr>
              <w:t>Singleton</w:t>
            </w:r>
            <w:r>
              <w:t xml:space="preserve">, </w:t>
            </w:r>
            <w:r w:rsidRPr="009B2A98">
              <w:rPr>
                <w:b/>
              </w:rPr>
              <w:t>Factory</w:t>
            </w:r>
            <w:r>
              <w:rPr>
                <w:b/>
              </w:rPr>
              <w:t xml:space="preserve"> Method</w:t>
            </w:r>
            <w:r>
              <w:t xml:space="preserve">, and </w:t>
            </w:r>
            <w:r w:rsidRPr="009B2A98">
              <w:rPr>
                <w:b/>
              </w:rPr>
              <w:t>Prototype</w:t>
            </w:r>
            <w:r>
              <w:t xml:space="preserve"> can be used in Abstract Factory’s implementation.</w:t>
            </w:r>
            <w:bookmarkEnd w:id="3"/>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abstract class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abstract class AbstractProductB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ProductA1 extends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ProductA2 extends AbstractProductA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different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ProductB1 extends AbstractProductB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different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AbstractProductA createProductA();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AbstractProductB createProductB();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Factory1 extends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AbstractProductA createProductA()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ProductA1();</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lastRenderedPageBreak/>
              <w:t>public class Factory2 extends AbstractFactory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AbstractProductA createProductA()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ProductA2();</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4" w:name="_Toc449312339"/>
      <w:r>
        <w:lastRenderedPageBreak/>
        <w:t>Adapter</w:t>
      </w:r>
      <w:bookmarkEnd w:id="4"/>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translate one interface into another for them to work together.</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One interface will be the Target object and the other will be the Adaptee object. Define an Adapter object that will handle translating the Adaptee’s interface to the Target’s.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Adapter is a type of </w:t>
            </w:r>
            <w:r w:rsidRPr="003B78DD">
              <w:rPr>
                <w:b/>
              </w:rPr>
              <w:t>Wrapper</w:t>
            </w:r>
            <w:r>
              <w:t>.</w:t>
            </w:r>
          </w:p>
          <w:p w:rsidR="00D10FFB" w:rsidRDefault="00D10FFB" w:rsidP="00EC58D8">
            <w:r>
              <w:rPr>
                <w:b/>
              </w:rPr>
              <w:t>Bridge</w:t>
            </w:r>
            <w:r>
              <w:t xml:space="preserve"> and Adapter are similar in that Bridge makes things work before they’re designed and Adapter makes them work after.</w:t>
            </w:r>
          </w:p>
          <w:p w:rsidR="00D10FFB" w:rsidRPr="00B83F8C" w:rsidRDefault="00D10FFB" w:rsidP="00EC58D8">
            <w:pPr>
              <w:rPr>
                <w:rStyle w:val="IntenseEmphasis"/>
                <w:bCs w:val="0"/>
                <w:i w:val="0"/>
                <w:iCs w:val="0"/>
                <w:color w:val="auto"/>
              </w:rPr>
            </w:pPr>
            <w:bookmarkStart w:id="5" w:name="_Hlk449306922"/>
            <w:r w:rsidRPr="00B83F8C">
              <w:rPr>
                <w:b/>
              </w:rPr>
              <w:t>Façade</w:t>
            </w:r>
            <w:r w:rsidRPr="00B83F8C">
              <w:t xml:space="preserve"> and Adapter are similar in that Adapter reuses an object’s interface while Façade creates a new one.</w:t>
            </w:r>
            <w:bookmarkEnd w:id="5"/>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Target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Adapter implements Target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Adaptee adaptee = new Adaptee();</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work if necessary</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adaptee.doThat();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Adaptee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6" w:name="_Toc449312340"/>
      <w:r>
        <w:t>Bridge</w:t>
      </w:r>
      <w:bookmarkEnd w:id="6"/>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 xml:space="preserve">Need to an abstraction and its implementation to be able to change independently of the other. </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an Abstraction object that holds onto its Implementation object and calls functions on that Implementation. The Implementation object extends from its base class and defines its function specific to itself.</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64302E" w:rsidRDefault="00D10FFB" w:rsidP="00EC58D8">
            <w:r w:rsidRPr="00DE4C65">
              <w:rPr>
                <w:b/>
              </w:rPr>
              <w:t>Wrapper</w:t>
            </w:r>
            <w:r>
              <w:t xml:space="preserve"> is used in Bridge’s implementation.</w:t>
            </w:r>
          </w:p>
          <w:p w:rsidR="00D10FFB" w:rsidRPr="007F1832" w:rsidRDefault="00D10FFB" w:rsidP="00EC58D8">
            <w:bookmarkStart w:id="7" w:name="_Hlk449306859"/>
            <w:r>
              <w:rPr>
                <w:b/>
              </w:rPr>
              <w:t>Adapter</w:t>
            </w:r>
            <w:r>
              <w:t xml:space="preserve"> and Bridge are similar in that Bridge makes things work before they’re designed and Adapter makes them work after.</w:t>
            </w:r>
          </w:p>
          <w:bookmarkEnd w:id="7"/>
          <w:p w:rsidR="00D10FFB" w:rsidRPr="00350450" w:rsidRDefault="00D10FFB" w:rsidP="00EC58D8">
            <w:pPr>
              <w:rPr>
                <w:rStyle w:val="IntenseEmphasis"/>
              </w:rPr>
            </w:pPr>
            <w:r>
              <w:rPr>
                <w:b/>
              </w:rPr>
              <w:t>Strategy</w:t>
            </w:r>
            <w:r>
              <w:t xml:space="preserve">, </w:t>
            </w:r>
            <w:r>
              <w:rPr>
                <w:b/>
              </w:rPr>
              <w:t>State</w:t>
            </w:r>
            <w:r>
              <w:t>, and Bridge are very similar except that they solve different issues.</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public interface </w:t>
            </w:r>
            <w:bookmarkStart w:id="8" w:name="_Hlk449297837"/>
            <w:r>
              <w:rPr>
                <w:rFonts w:ascii="Consolas" w:hAnsi="Consolas"/>
                <w:color w:val="808080" w:themeColor="background1" w:themeShade="80"/>
                <w:sz w:val="18"/>
              </w:rPr>
              <w:t xml:space="preserve">Implementor </w:t>
            </w:r>
            <w:bookmarkEnd w:id="8"/>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9" w:name="_Hlk449296922"/>
            <w:r>
              <w:rPr>
                <w:rFonts w:ascii="Consolas" w:hAnsi="Consolas"/>
                <w:color w:val="808080" w:themeColor="background1" w:themeShade="80"/>
                <w:sz w:val="18"/>
              </w:rPr>
              <w:t>doThis</w:t>
            </w:r>
            <w:bookmarkEnd w:id="9"/>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public class ImplementorA </w:t>
            </w:r>
            <w:bookmarkStart w:id="10" w:name="_Hlk449297292"/>
            <w:r>
              <w:rPr>
                <w:rFonts w:ascii="Consolas" w:hAnsi="Consolas"/>
                <w:color w:val="808080" w:themeColor="background1" w:themeShade="80"/>
                <w:sz w:val="18"/>
              </w:rPr>
              <w:t xml:space="preserve">implements </w:t>
            </w:r>
            <w:bookmarkEnd w:id="10"/>
            <w:r>
              <w:rPr>
                <w:rFonts w:ascii="Consolas" w:hAnsi="Consolas"/>
                <w:color w:val="808080" w:themeColor="background1" w:themeShade="80"/>
                <w:sz w:val="18"/>
              </w:rPr>
              <w:t>Implementor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ImplementorB implements Implementor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Abstraction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w:t>
            </w:r>
            <w:bookmarkStart w:id="11" w:name="_Hlk449297802"/>
            <w:r>
              <w:rPr>
                <w:rFonts w:ascii="Consolas" w:hAnsi="Consolas"/>
                <w:color w:val="808080" w:themeColor="background1" w:themeShade="80"/>
                <w:sz w:val="18"/>
              </w:rPr>
              <w:t xml:space="preserve">Implementor </w:t>
            </w:r>
            <w:bookmarkStart w:id="12" w:name="_Hlk449297814"/>
            <w:bookmarkEnd w:id="11"/>
            <w:r>
              <w:rPr>
                <w:rFonts w:ascii="Consolas" w:hAnsi="Consolas"/>
                <w:color w:val="808080" w:themeColor="background1" w:themeShade="80"/>
                <w:sz w:val="18"/>
              </w:rPr>
              <w:t>implementor</w:t>
            </w:r>
            <w:bookmarkEnd w:id="12"/>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setImplementor(Implementor </w:t>
            </w:r>
            <w:bookmarkStart w:id="13" w:name="_Hlk449297816"/>
            <w:r>
              <w:rPr>
                <w:rFonts w:ascii="Consolas" w:hAnsi="Consolas"/>
                <w:color w:val="808080" w:themeColor="background1" w:themeShade="80"/>
                <w:sz w:val="18"/>
              </w:rPr>
              <w:t>anImplementor</w:t>
            </w:r>
            <w:bookmarkEnd w:id="13"/>
            <w:r>
              <w:rPr>
                <w:rFonts w:ascii="Consolas" w:hAnsi="Consolas"/>
                <w:color w:val="808080" w:themeColor="background1" w:themeShade="80"/>
                <w:sz w:val="18"/>
              </w:rPr>
              <w: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implementor = anImplementor;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implementor.doThis();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14" w:name="_Toc449312341"/>
      <w:r>
        <w:lastRenderedPageBreak/>
        <w:t>Builder</w:t>
      </w:r>
      <w:bookmarkEnd w:id="14"/>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construct complex objects while allowing the same construction process to be reused to construct other objects.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the objects Product, ProductBuilder, and Director. Product is the object that is constructed from the process. The ProductBuilder is used to provide the specifications for constructing the product. The Director actually constructs the Product using the Builder. This also provides the ability to use optional parameters without creating multiple constructors.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272041" w:rsidRDefault="00D10FFB" w:rsidP="00EC58D8">
            <w:bookmarkStart w:id="15" w:name="_Hlk449285171"/>
            <w:r w:rsidRPr="00065B43">
              <w:rPr>
                <w:b/>
              </w:rPr>
              <w:t>Abstract Factory</w:t>
            </w:r>
            <w:r>
              <w:rPr>
                <w:b/>
              </w:rPr>
              <w:t xml:space="preserve"> </w:t>
            </w:r>
            <w:r>
              <w:t>and Builder are very similar, except that Builder offers more control over the construction process.</w:t>
            </w:r>
          </w:p>
          <w:bookmarkEnd w:id="15"/>
          <w:p w:rsidR="00D10FFB" w:rsidRPr="00350450" w:rsidRDefault="00D10FFB" w:rsidP="00EC58D8">
            <w:pPr>
              <w:rPr>
                <w:rStyle w:val="IntenseEmphasis"/>
              </w:rPr>
            </w:pPr>
            <w:r w:rsidRPr="00492E0A">
              <w:rPr>
                <w:b/>
              </w:rPr>
              <w:t>Singleton</w:t>
            </w:r>
            <w:r>
              <w:t xml:space="preserve"> can be used in Builder’s 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protected Product product;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w:t>
            </w:r>
            <w:bookmarkStart w:id="16" w:name="_Hlk449282918"/>
            <w:r>
              <w:rPr>
                <w:rFonts w:ascii="Consolas" w:hAnsi="Consolas"/>
                <w:color w:val="808080" w:themeColor="background1" w:themeShade="80"/>
                <w:sz w:val="18"/>
              </w:rPr>
              <w:t xml:space="preserve">Product </w:t>
            </w:r>
            <w:bookmarkEnd w:id="16"/>
            <w:r>
              <w:rPr>
                <w:rFonts w:ascii="Consolas" w:hAnsi="Consolas"/>
                <w:color w:val="808080" w:themeColor="background1" w:themeShade="80"/>
                <w:sz w:val="18"/>
              </w:rPr>
              <w:t>getProduct()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createNewProduct()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 = new 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buildParamA();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buildParamB();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ProductBuilderA extends 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buildParamA()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17" w:name="_Hlk449282951"/>
            <w:r>
              <w:rPr>
                <w:rFonts w:ascii="Consolas" w:hAnsi="Consolas"/>
                <w:color w:val="808080" w:themeColor="background1" w:themeShade="80"/>
                <w:sz w:val="18"/>
              </w:rPr>
              <w:t>product</w:t>
            </w:r>
            <w:bookmarkEnd w:id="17"/>
            <w:r>
              <w:rPr>
                <w:rFonts w:ascii="Consolas" w:hAnsi="Consolas"/>
                <w:color w:val="808080" w:themeColor="background1" w:themeShade="80"/>
                <w:sz w:val="18"/>
              </w:rPr>
              <w:t>.setParamA(“bar”);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buildParamB()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product.setParamB(1);</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String paramA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int paramB = 0;</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setParamA(String aParam)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paramA = aParam;</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Director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ProductBuilder productBuilder;</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setProductBuilder(ProductBuilder aProductBuilder)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 = aProductBuilder;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Product getProduct()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productBuilder.getProduct();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18" w:name="_Hlk449283388"/>
            <w:r>
              <w:rPr>
                <w:rFonts w:ascii="Consolas" w:hAnsi="Consolas"/>
                <w:color w:val="808080" w:themeColor="background1" w:themeShade="80"/>
                <w:sz w:val="18"/>
              </w:rPr>
              <w:t>constructNewProduct</w:t>
            </w:r>
            <w:bookmarkEnd w:id="18"/>
            <w:r>
              <w:rPr>
                <w:rFonts w:ascii="Consolas" w:hAnsi="Consolas"/>
                <w:color w:val="808080" w:themeColor="background1" w:themeShade="80"/>
                <w:sz w:val="18"/>
              </w:rPr>
              <w: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productBuilder.createNewProduct();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productBuilder.buildParamA();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productBuilder.buildParamB();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Example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static void main(String[] args)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 director = new Director();</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ProductBuilder productBuilderA = new ProductBuilderA();</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director.setProductBuilder(productBuilderA);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director.constructNewProduct();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Product product = direct.getProduct();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9B6E15"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452A1F" w:rsidRDefault="00452A1F" w:rsidP="00452A1F">
      <w:pPr>
        <w:pStyle w:val="Heading1"/>
      </w:pPr>
      <w:bookmarkStart w:id="19" w:name="_Toc449312342"/>
      <w:r>
        <w:lastRenderedPageBreak/>
        <w:t>Chain of Responsibility</w:t>
      </w:r>
      <w:bookmarkEnd w:id="19"/>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6B6BD8" w:rsidP="00DF735D">
            <w:pPr>
              <w:rPr>
                <w:rStyle w:val="IntenseEmphasis"/>
              </w:rPr>
            </w:pPr>
            <w:r>
              <w:t>Need to efficiently process a sender’s requests among multiple handlers without hard-coding sender-receiver relationships</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6B6BD8" w:rsidP="006B6BD8">
            <w:pPr>
              <w:rPr>
                <w:rStyle w:val="IntenseEmphasis"/>
              </w:rPr>
            </w:pPr>
            <w:r>
              <w:t>The receivers are chained together in a pipeline</w:t>
            </w:r>
            <w:r w:rsidR="00284E25">
              <w:t xml:space="preserve"> (such as a linked list)</w:t>
            </w:r>
            <w:r>
              <w:t xml:space="preserve"> that the request is passed down in until it reaches a receiver capable of handling the request. This will decouple the sender from a single receiver and allow the possibility of other objects handling the requests without modifying the receivers.</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4702B1" w:rsidP="000661A9">
            <w:r>
              <w:rPr>
                <w:b/>
              </w:rPr>
              <w:t>Null Object</w:t>
            </w:r>
            <w:r>
              <w:t xml:space="preserve"> </w:t>
            </w:r>
            <w:r w:rsidR="000661A9">
              <w:t>is</w:t>
            </w:r>
            <w:r>
              <w:t xml:space="preserve"> at the end of a Chain of Responsibility.</w:t>
            </w:r>
          </w:p>
          <w:p w:rsidR="00C7020D" w:rsidRPr="00C7020D" w:rsidRDefault="00C7020D" w:rsidP="000661A9">
            <w:pPr>
              <w:rPr>
                <w:rStyle w:val="IntenseEmphasis"/>
              </w:rPr>
            </w:pPr>
            <w:r w:rsidRPr="00C7020D">
              <w:t>Chain of Responsibility</w:t>
            </w:r>
            <w:r>
              <w:t xml:space="preserve">, </w:t>
            </w:r>
            <w:r w:rsidRPr="00C7020D">
              <w:rPr>
                <w:b/>
              </w:rPr>
              <w:t>Command</w:t>
            </w:r>
            <w:r>
              <w:t xml:space="preserve">, and </w:t>
            </w:r>
            <w:r w:rsidRPr="00C7020D">
              <w:rPr>
                <w:b/>
              </w:rPr>
              <w:t>Observer</w:t>
            </w:r>
            <w:r>
              <w:t xml:space="preserve"> all deal with decoupling a sender from a receiver.</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bookmarkStart w:id="20" w:name="_Hlk449270169"/>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Pr="00FF144E" w:rsidRDefault="000F19AE" w:rsidP="00DF735D">
            <w:pPr>
              <w:rPr>
                <w:rFonts w:ascii="Consolas" w:hAnsi="Consolas"/>
                <w:color w:val="808080" w:themeColor="background1" w:themeShade="80"/>
                <w:sz w:val="18"/>
              </w:rPr>
            </w:pPr>
            <w:bookmarkStart w:id="21" w:name="_Hlk449270204"/>
            <w:r w:rsidRPr="00FF144E">
              <w:rPr>
                <w:rFonts w:ascii="Consolas" w:hAnsi="Consolas"/>
                <w:color w:val="808080" w:themeColor="background1" w:themeShade="80"/>
                <w:sz w:val="18"/>
              </w:rPr>
              <w:t xml:space="preserve">public </w:t>
            </w:r>
            <w:r w:rsidR="00600CA2" w:rsidRPr="00FF144E">
              <w:rPr>
                <w:rFonts w:ascii="Consolas" w:hAnsi="Consolas"/>
                <w:color w:val="808080" w:themeColor="background1" w:themeShade="80"/>
                <w:sz w:val="18"/>
              </w:rPr>
              <w:t>abstract class</w:t>
            </w:r>
            <w:r w:rsidR="004B06FA" w:rsidRPr="00FF144E">
              <w:rPr>
                <w:rFonts w:ascii="Consolas" w:hAnsi="Consolas"/>
                <w:color w:val="808080" w:themeColor="background1" w:themeShade="80"/>
                <w:sz w:val="18"/>
              </w:rPr>
              <w:t xml:space="preserve"> </w:t>
            </w:r>
            <w:bookmarkStart w:id="22" w:name="_Hlk449212291"/>
            <w:r w:rsidR="00B47E69" w:rsidRPr="00FF144E">
              <w:rPr>
                <w:rFonts w:ascii="Consolas" w:hAnsi="Consolas"/>
                <w:color w:val="808080" w:themeColor="background1" w:themeShade="80"/>
                <w:sz w:val="18"/>
              </w:rPr>
              <w:t>Handler</w:t>
            </w:r>
            <w:r w:rsidR="004B06FA" w:rsidRPr="00FF144E">
              <w:rPr>
                <w:rFonts w:ascii="Consolas" w:hAnsi="Consolas"/>
                <w:color w:val="808080" w:themeColor="background1" w:themeShade="80"/>
                <w:sz w:val="18"/>
              </w:rPr>
              <w:t xml:space="preserve"> </w:t>
            </w:r>
            <w:bookmarkEnd w:id="22"/>
            <w:r w:rsidR="004B06FA" w:rsidRPr="00FF144E">
              <w:rPr>
                <w:rFonts w:ascii="Consolas" w:hAnsi="Consolas"/>
                <w:color w:val="808080" w:themeColor="background1" w:themeShade="80"/>
                <w:sz w:val="18"/>
              </w:rPr>
              <w:t>{</w:t>
            </w:r>
          </w:p>
          <w:p w:rsidR="00600CA2" w:rsidRPr="00FF144E" w:rsidRDefault="00600CA2" w:rsidP="00600CA2">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272041">
              <w:rPr>
                <w:rFonts w:ascii="Consolas" w:hAnsi="Consolas"/>
                <w:color w:val="808080" w:themeColor="background1" w:themeShade="80"/>
                <w:sz w:val="18"/>
              </w:rPr>
              <w:t>protected</w:t>
            </w: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 xml:space="preserve">Handler </w:t>
            </w:r>
            <w:r w:rsidRPr="00FF144E">
              <w:rPr>
                <w:rFonts w:ascii="Consolas" w:hAnsi="Consolas"/>
                <w:color w:val="808080" w:themeColor="background1" w:themeShade="80"/>
                <w:sz w:val="18"/>
              </w:rPr>
              <w:t>next</w:t>
            </w:r>
            <w:r w:rsidR="001A09A9" w:rsidRPr="00FF144E">
              <w:rPr>
                <w:rFonts w:ascii="Consolas" w:hAnsi="Consolas"/>
                <w:color w:val="808080" w:themeColor="background1" w:themeShade="80"/>
                <w:sz w:val="18"/>
              </w:rPr>
              <w:t xml:space="preserve"> = null</w:t>
            </w:r>
            <w:r w:rsidRPr="00FF144E">
              <w:rPr>
                <w:rFonts w:ascii="Consolas" w:hAnsi="Consolas"/>
                <w:color w:val="808080" w:themeColor="background1" w:themeShade="80"/>
                <w:sz w:val="18"/>
              </w:rPr>
              <w:t>;</w:t>
            </w:r>
          </w:p>
          <w:p w:rsidR="003C2566" w:rsidRPr="00FF144E" w:rsidRDefault="003C2566" w:rsidP="00600CA2">
            <w:pPr>
              <w:rPr>
                <w:rFonts w:ascii="Consolas" w:hAnsi="Consolas"/>
                <w:color w:val="808080" w:themeColor="background1" w:themeShade="80"/>
                <w:sz w:val="18"/>
              </w:rPr>
            </w:pPr>
          </w:p>
          <w:p w:rsidR="00600CA2" w:rsidRPr="00FF144E" w:rsidRDefault="00600CA2" w:rsidP="00600CA2">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w:t>
            </w:r>
            <w:r w:rsidR="001A09A9" w:rsidRPr="00FF144E">
              <w:rPr>
                <w:rFonts w:ascii="Consolas" w:hAnsi="Consolas"/>
                <w:color w:val="808080" w:themeColor="background1" w:themeShade="80"/>
                <w:sz w:val="18"/>
              </w:rPr>
              <w:t>ic</w:t>
            </w:r>
            <w:r w:rsidR="00E9623E"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abstract</w:t>
            </w:r>
            <w:r w:rsidR="001A09A9" w:rsidRPr="00FF144E">
              <w:rPr>
                <w:rFonts w:ascii="Consolas" w:hAnsi="Consolas"/>
                <w:color w:val="808080" w:themeColor="background1" w:themeShade="80"/>
                <w:sz w:val="18"/>
              </w:rPr>
              <w:t xml:space="preserve"> void handle</w:t>
            </w:r>
            <w:r w:rsidRPr="00FF144E">
              <w:rPr>
                <w:rFonts w:ascii="Consolas" w:hAnsi="Consolas"/>
                <w:color w:val="808080" w:themeColor="background1" w:themeShade="80"/>
                <w:sz w:val="18"/>
              </w:rPr>
              <w:t>(Request aRequest);</w:t>
            </w:r>
          </w:p>
          <w:p w:rsidR="003C2566" w:rsidRPr="00FF144E" w:rsidRDefault="003C2566" w:rsidP="00600CA2">
            <w:pPr>
              <w:rPr>
                <w:rFonts w:ascii="Consolas" w:hAnsi="Consolas"/>
                <w:color w:val="808080" w:themeColor="background1" w:themeShade="80"/>
                <w:sz w:val="18"/>
              </w:rPr>
            </w:pPr>
          </w:p>
          <w:p w:rsidR="00600CA2"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setNext(</w:t>
            </w:r>
            <w:r w:rsidR="00B47E69" w:rsidRPr="00FF144E">
              <w:rPr>
                <w:rFonts w:ascii="Consolas" w:hAnsi="Consolas"/>
                <w:color w:val="808080" w:themeColor="background1" w:themeShade="80"/>
                <w:sz w:val="18"/>
              </w:rPr>
              <w:t xml:space="preserve">Handler </w:t>
            </w:r>
            <w:r w:rsidRPr="00FF144E">
              <w:rPr>
                <w:rFonts w:ascii="Consolas" w:hAnsi="Consolas"/>
                <w:color w:val="808080" w:themeColor="background1" w:themeShade="80"/>
                <w:sz w:val="18"/>
              </w:rPr>
              <w:t>aNext)</w:t>
            </w:r>
            <w:r w:rsidR="00600CA2" w:rsidRPr="00FF144E">
              <w:rPr>
                <w:rFonts w:ascii="Consolas" w:hAnsi="Consolas"/>
                <w:color w:val="808080" w:themeColor="background1" w:themeShade="80"/>
                <w:sz w:val="18"/>
              </w:rPr>
              <w:t xml:space="preserve">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next = aNext;</w:t>
            </w:r>
          </w:p>
          <w:p w:rsidR="004B06FA"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4B06FA" w:rsidRPr="00FF144E" w:rsidRDefault="004B06FA" w:rsidP="00DF735D">
            <w:pPr>
              <w:rPr>
                <w:rFonts w:ascii="Consolas" w:hAnsi="Consolas"/>
                <w:color w:val="808080" w:themeColor="background1" w:themeShade="80"/>
                <w:sz w:val="18"/>
              </w:rPr>
            </w:pPr>
          </w:p>
          <w:p w:rsidR="004B06FA"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4B06FA" w:rsidRPr="00FF144E">
              <w:rPr>
                <w:rFonts w:ascii="Consolas" w:hAnsi="Consolas"/>
                <w:color w:val="808080" w:themeColor="background1" w:themeShade="80"/>
                <w:sz w:val="18"/>
              </w:rPr>
              <w:t xml:space="preserve">class </w:t>
            </w:r>
            <w:r w:rsidR="00B47E69" w:rsidRPr="00FF144E">
              <w:rPr>
                <w:rFonts w:ascii="Consolas" w:hAnsi="Consolas"/>
                <w:color w:val="808080" w:themeColor="background1" w:themeShade="80"/>
                <w:sz w:val="18"/>
              </w:rPr>
              <w:t>HandlerA</w:t>
            </w:r>
            <w:r w:rsidR="004B06FA" w:rsidRPr="00FF144E">
              <w:rPr>
                <w:rFonts w:ascii="Consolas" w:hAnsi="Consolas"/>
                <w:color w:val="808080" w:themeColor="background1" w:themeShade="80"/>
                <w:sz w:val="18"/>
              </w:rPr>
              <w:t xml:space="preserve"> </w:t>
            </w:r>
            <w:r w:rsidR="00773FE8">
              <w:rPr>
                <w:rFonts w:ascii="Consolas" w:hAnsi="Consolas"/>
                <w:color w:val="808080" w:themeColor="background1" w:themeShade="80"/>
                <w:sz w:val="18"/>
              </w:rPr>
              <w:t>extends</w:t>
            </w:r>
            <w:r w:rsidR="004B06FA"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 xml:space="preserve">Handler </w:t>
            </w:r>
            <w:r w:rsidR="004B06FA" w:rsidRPr="00FF144E">
              <w:rPr>
                <w:rFonts w:ascii="Consolas" w:hAnsi="Consolas"/>
                <w:color w:val="808080" w:themeColor="background1" w:themeShade="80"/>
                <w:sz w:val="18"/>
              </w:rPr>
              <w:t>{</w:t>
            </w:r>
          </w:p>
          <w:p w:rsidR="004B06FA"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handle</w:t>
            </w:r>
            <w:r w:rsidR="004B06FA" w:rsidRPr="00FF144E">
              <w:rPr>
                <w:rFonts w:ascii="Consolas" w:hAnsi="Consolas"/>
                <w:color w:val="808080" w:themeColor="background1" w:themeShade="80"/>
                <w:sz w:val="18"/>
              </w:rPr>
              <w:t>(Request aRequest)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if (/* meets criteria to handle*/)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handle request</w:t>
            </w:r>
          </w:p>
          <w:p w:rsidR="001A09A9"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 xml:space="preserve"> else if (next) {</w:t>
            </w:r>
          </w:p>
          <w:p w:rsidR="001A09A9" w:rsidRPr="00FF144E" w:rsidRDefault="004B06FA" w:rsidP="001A09A9">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next.handle</w:t>
            </w:r>
            <w:r w:rsidRPr="00FF144E">
              <w:rPr>
                <w:rFonts w:ascii="Consolas" w:hAnsi="Consolas"/>
                <w:color w:val="808080" w:themeColor="background1" w:themeShade="80"/>
                <w:sz w:val="18"/>
              </w:rPr>
              <w:t>(aRequest);</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4B06FA"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600CA2" w:rsidRPr="00FF144E" w:rsidRDefault="004B06FA"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public class Chain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private </w:t>
            </w:r>
            <w:r w:rsidR="00B47E69" w:rsidRPr="00FF144E">
              <w:rPr>
                <w:rFonts w:ascii="Consolas" w:hAnsi="Consolas"/>
                <w:color w:val="808080" w:themeColor="background1" w:themeShade="80"/>
                <w:sz w:val="18"/>
              </w:rPr>
              <w:t xml:space="preserve">Handler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 xml:space="preserve"> = null;</w:t>
            </w:r>
          </w:p>
          <w:p w:rsidR="00600CA2" w:rsidRPr="00FF144E" w:rsidRDefault="00600CA2" w:rsidP="00DF735D">
            <w:pPr>
              <w:rPr>
                <w:rFonts w:ascii="Consolas" w:hAnsi="Consolas"/>
                <w:color w:val="808080" w:themeColor="background1" w:themeShade="80"/>
                <w:sz w:val="18"/>
              </w:rPr>
            </w:pP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Chain(</w:t>
            </w:r>
            <w:r w:rsidR="001A09A9" w:rsidRPr="00FF144E">
              <w:rPr>
                <w:rFonts w:ascii="Consolas" w:hAnsi="Consolas"/>
                <w:color w:val="808080" w:themeColor="background1" w:themeShade="80"/>
                <w:sz w:val="18"/>
              </w:rPr>
              <w:t>Request aRequest</w:t>
            </w:r>
            <w:r w:rsidRPr="00FF144E">
              <w:rPr>
                <w:rFonts w:ascii="Consolas" w:hAnsi="Consolas"/>
                <w:color w:val="808080" w:themeColor="background1" w:themeShade="80"/>
                <w:sz w:val="18"/>
              </w:rPr>
              <w:t>) {</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 xml:space="preserve"> = new </w:t>
            </w:r>
            <w:r w:rsidR="00B47E69" w:rsidRPr="00FF144E">
              <w:rPr>
                <w:rFonts w:ascii="Consolas" w:hAnsi="Consolas"/>
                <w:color w:val="808080" w:themeColor="background1" w:themeShade="80"/>
                <w:sz w:val="18"/>
              </w:rPr>
              <w:t>HandlerA</w:t>
            </w:r>
            <w:r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Handler nextHandler</w:t>
            </w:r>
            <w:r w:rsidRPr="00FF144E">
              <w:rPr>
                <w:rFonts w:ascii="Consolas" w:hAnsi="Consolas"/>
                <w:color w:val="808080" w:themeColor="background1" w:themeShade="80"/>
                <w:sz w:val="18"/>
              </w:rPr>
              <w:t xml:space="preserve"> = new </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B();</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B47E69" w:rsidRPr="00FF144E">
              <w:rPr>
                <w:rFonts w:ascii="Consolas" w:hAnsi="Consolas"/>
                <w:color w:val="808080" w:themeColor="background1" w:themeShade="80"/>
                <w:sz w:val="18"/>
              </w:rPr>
              <w:t>Handler nextNextHandler = new Handler</w:t>
            </w:r>
            <w:r w:rsidRPr="00FF144E">
              <w:rPr>
                <w:rFonts w:ascii="Consolas" w:hAnsi="Consolas"/>
                <w:color w:val="808080" w:themeColor="background1" w:themeShade="80"/>
                <w:sz w:val="18"/>
              </w:rPr>
              <w:t>C();</w:t>
            </w:r>
          </w:p>
          <w:p w:rsidR="00600CA2" w:rsidRPr="00FF144E" w:rsidRDefault="00600CA2"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1A09A9" w:rsidRPr="00FF144E">
              <w:rPr>
                <w:rFonts w:ascii="Consolas" w:hAnsi="Consolas"/>
                <w:color w:val="808080" w:themeColor="background1" w:themeShade="80"/>
                <w:sz w:val="18"/>
              </w:rPr>
              <w:t>head</w:t>
            </w:r>
            <w:r w:rsidRPr="00FF144E">
              <w:rPr>
                <w:rFonts w:ascii="Consolas" w:hAnsi="Consolas"/>
                <w:color w:val="808080" w:themeColor="background1" w:themeShade="80"/>
                <w:sz w:val="18"/>
              </w:rPr>
              <w:t>.setNext(</w:t>
            </w:r>
            <w:r w:rsidR="00B47E69" w:rsidRPr="00FF144E">
              <w:rPr>
                <w:rFonts w:ascii="Consolas" w:hAnsi="Consolas"/>
                <w:color w:val="808080" w:themeColor="background1" w:themeShade="80"/>
                <w:sz w:val="18"/>
              </w:rPr>
              <w:t>nextHandler</w:t>
            </w:r>
            <w:r w:rsidR="001A09A9"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next</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.setNext(nextNext</w:t>
            </w:r>
            <w:r w:rsidR="00B47E69" w:rsidRPr="00FF144E">
              <w:rPr>
                <w:rFonts w:ascii="Consolas" w:hAnsi="Consolas"/>
                <w:color w:val="808080" w:themeColor="background1" w:themeShade="80"/>
                <w:sz w:val="18"/>
              </w:rPr>
              <w:t>Handler</w:t>
            </w:r>
            <w:r w:rsidRPr="00FF144E">
              <w:rPr>
                <w:rFonts w:ascii="Consolas" w:hAnsi="Consolas"/>
                <w:color w:val="808080" w:themeColor="background1" w:themeShade="80"/>
                <w:sz w:val="18"/>
              </w:rPr>
              <w:t>);</w:t>
            </w:r>
          </w:p>
          <w:p w:rsidR="001A09A9" w:rsidRPr="00FF144E" w:rsidRDefault="001A09A9" w:rsidP="00DF735D">
            <w:pPr>
              <w:rPr>
                <w:rFonts w:ascii="Consolas" w:hAnsi="Consolas"/>
                <w:color w:val="808080" w:themeColor="background1" w:themeShade="80"/>
                <w:sz w:val="18"/>
              </w:rPr>
            </w:pPr>
          </w:p>
          <w:p w:rsidR="001A09A9" w:rsidRPr="00FF144E" w:rsidRDefault="001A09A9"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head.handle(aRequest);</w:t>
            </w:r>
          </w:p>
          <w:p w:rsidR="001A09A9" w:rsidRPr="00FF144E" w:rsidRDefault="00600CA2" w:rsidP="001A09A9">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600CA2" w:rsidRPr="00FF144E" w:rsidRDefault="00600CA2" w:rsidP="001A09A9">
            <w:pPr>
              <w:rPr>
                <w:rStyle w:val="IntenseEmphasis"/>
                <w:color w:val="808080" w:themeColor="background1" w:themeShade="80"/>
              </w:rPr>
            </w:pPr>
            <w:r w:rsidRPr="00FF144E">
              <w:rPr>
                <w:rFonts w:ascii="Consolas" w:hAnsi="Consolas"/>
                <w:color w:val="808080" w:themeColor="background1" w:themeShade="80"/>
                <w:sz w:val="18"/>
              </w:rPr>
              <w:t>}</w:t>
            </w:r>
            <w:bookmarkEnd w:id="21"/>
          </w:p>
        </w:tc>
      </w:tr>
    </w:tbl>
    <w:p w:rsidR="00452A1F" w:rsidRDefault="00452A1F" w:rsidP="00452A1F">
      <w:pPr>
        <w:pStyle w:val="Heading1"/>
      </w:pPr>
      <w:bookmarkStart w:id="23" w:name="_Toc449312343"/>
      <w:bookmarkEnd w:id="20"/>
      <w:r>
        <w:t>Command</w:t>
      </w:r>
      <w:bookmarkEnd w:id="23"/>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Pr="00FF144E" w:rsidRDefault="00530F3E" w:rsidP="00530F3E">
            <w:pPr>
              <w:rPr>
                <w:rStyle w:val="IntenseEmphasis"/>
                <w:b w:val="0"/>
                <w:bCs w:val="0"/>
                <w:i w:val="0"/>
                <w:iCs w:val="0"/>
                <w:color w:val="auto"/>
              </w:rPr>
            </w:pPr>
            <w:r>
              <w:t>Need to send series of requests to the same object</w:t>
            </w:r>
            <w:r w:rsidR="00F356BB">
              <w: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F356BB" w:rsidP="00FF328E">
            <w:pPr>
              <w:rPr>
                <w:rStyle w:val="IntenseEmphasis"/>
              </w:rPr>
            </w:pPr>
            <w:r>
              <w:t>Encap</w:t>
            </w:r>
            <w:r w:rsidR="00FF3F30">
              <w:t>sulate a request as an object using command, receiver, invoker, and client objects. The Command object is</w:t>
            </w:r>
            <w:r w:rsidR="00284E25">
              <w:t xml:space="preserve"> </w:t>
            </w:r>
            <w:r w:rsidR="00FF3F30">
              <w:t>used to call a method in the receiver</w:t>
            </w:r>
            <w:r w:rsidR="00284E25">
              <w:t xml:space="preserve"> using execute(), which decouples the sender and the receiver. The Invoker object is used to queue and execute commands as well as any logging. The Client object </w:t>
            </w:r>
            <w:r w:rsidR="00FF328E">
              <w:t>holds onto the others and decides when and which commands to execute.</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5C5ACF" w:rsidP="00DF735D">
            <w:r w:rsidRPr="005C5ACF">
              <w:rPr>
                <w:b/>
              </w:rPr>
              <w:t>Chain of Responsibility</w:t>
            </w:r>
            <w:r>
              <w:t xml:space="preserve"> can use Command to represent requests as objects.</w:t>
            </w:r>
          </w:p>
          <w:p w:rsidR="00C7020D" w:rsidRPr="00C7020D" w:rsidRDefault="00C7020D" w:rsidP="00DF735D">
            <w:pPr>
              <w:rPr>
                <w:b/>
              </w:rPr>
            </w:pPr>
            <w:r w:rsidRPr="00C7020D">
              <w:t>Chain of Responsibility</w:t>
            </w:r>
            <w:r>
              <w:t xml:space="preserve">, </w:t>
            </w:r>
            <w:r w:rsidRPr="00C7020D">
              <w:rPr>
                <w:b/>
              </w:rPr>
              <w:t>Observer</w:t>
            </w:r>
            <w:r>
              <w:t xml:space="preserve">, and </w:t>
            </w:r>
            <w:r w:rsidRPr="00C7020D">
              <w:t>Command</w:t>
            </w:r>
            <w:r>
              <w:t xml:space="preserve"> all deal with decoupling a sender from a receiver.</w:t>
            </w:r>
          </w:p>
          <w:p w:rsidR="00FF328E" w:rsidRPr="00530F3E" w:rsidRDefault="00FF328E" w:rsidP="006638EF">
            <w:pPr>
              <w:rPr>
                <w:rStyle w:val="IntenseEmphasis"/>
                <w:b w:val="0"/>
              </w:rPr>
            </w:pPr>
            <w:bookmarkStart w:id="24" w:name="_Hlk449266841"/>
            <w:r w:rsidRPr="00FF328E">
              <w:rPr>
                <w:b/>
              </w:rPr>
              <w:t>Composite</w:t>
            </w:r>
            <w:r w:rsidR="00530F3E">
              <w:t xml:space="preserve"> and Command can be used together to create macros</w:t>
            </w:r>
            <w:r w:rsidR="006638EF">
              <w:t xml:space="preserve"> by using Command to create a series of composite commands</w:t>
            </w:r>
            <w:r w:rsidR="00530F3E">
              <w:t>.</w:t>
            </w:r>
            <w:bookmarkEnd w:id="24"/>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Pr="00FF144E" w:rsidRDefault="000F19AE"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abstract class </w:t>
            </w:r>
            <w:r w:rsidR="00F356BB" w:rsidRPr="00FF144E">
              <w:rPr>
                <w:rFonts w:ascii="Consolas" w:hAnsi="Consolas"/>
                <w:color w:val="808080" w:themeColor="background1" w:themeShade="80"/>
                <w:sz w:val="18"/>
              </w:rPr>
              <w:t>Command {</w:t>
            </w:r>
          </w:p>
          <w:p w:rsidR="000F19AE" w:rsidRPr="00FF144E" w:rsidRDefault="000F19AE" w:rsidP="00DF735D">
            <w:pPr>
              <w:rPr>
                <w:rFonts w:ascii="Consolas" w:hAnsi="Consolas"/>
                <w:color w:val="808080" w:themeColor="background1" w:themeShade="80"/>
                <w:sz w:val="18"/>
              </w:rPr>
            </w:pPr>
            <w:r w:rsidRPr="00FF144E">
              <w:rPr>
                <w:rFonts w:ascii="Consolas" w:hAnsi="Consolas"/>
                <w:color w:val="808080" w:themeColor="background1" w:themeShade="80"/>
                <w:sz w:val="18"/>
              </w:rPr>
              <w:lastRenderedPageBreak/>
              <w:t xml:space="preserve">  </w:t>
            </w:r>
            <w:r w:rsidR="00272041">
              <w:rPr>
                <w:rFonts w:ascii="Consolas" w:hAnsi="Consolas"/>
                <w:color w:val="808080" w:themeColor="background1" w:themeShade="80"/>
                <w:sz w:val="18"/>
              </w:rPr>
              <w:t>protected</w:t>
            </w:r>
            <w:r w:rsidRPr="00FF144E">
              <w:rPr>
                <w:rFonts w:ascii="Consolas" w:hAnsi="Consolas"/>
                <w:color w:val="808080" w:themeColor="background1" w:themeShade="80"/>
                <w:sz w:val="18"/>
              </w:rPr>
              <w:t xml:space="preserve"> Receiver receiver = null;</w:t>
            </w:r>
          </w:p>
          <w:p w:rsidR="003C2566" w:rsidRPr="00FF144E" w:rsidRDefault="003C2566" w:rsidP="00DF735D">
            <w:pPr>
              <w:rPr>
                <w:rFonts w:ascii="Consolas" w:hAnsi="Consolas"/>
                <w:color w:val="808080" w:themeColor="background1" w:themeShade="80"/>
                <w:sz w:val="18"/>
              </w:rPr>
            </w:pP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Command(Receiver aReceiver) {</w:t>
            </w: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receiver = aReceiver;</w:t>
            </w:r>
          </w:p>
          <w:p w:rsidR="003C2566"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3C2566" w:rsidRPr="00FF144E" w:rsidRDefault="00F356BB" w:rsidP="00DF735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F19AE" w:rsidRPr="00FF144E" w:rsidRDefault="003C2566" w:rsidP="003C2566">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F356BB" w:rsidRPr="00FF144E">
              <w:rPr>
                <w:rFonts w:ascii="Consolas" w:hAnsi="Consolas"/>
                <w:color w:val="808080" w:themeColor="background1" w:themeShade="80"/>
                <w:sz w:val="18"/>
              </w:rPr>
              <w:t>public</w:t>
            </w:r>
            <w:r w:rsidR="00E9623E"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abstract</w:t>
            </w:r>
            <w:r w:rsidR="00F356BB" w:rsidRPr="00FF144E">
              <w:rPr>
                <w:rFonts w:ascii="Consolas" w:hAnsi="Consolas"/>
                <w:color w:val="808080" w:themeColor="background1" w:themeShade="80"/>
                <w:sz w:val="18"/>
              </w:rPr>
              <w:t xml:space="preserve"> void execute();</w:t>
            </w:r>
            <w:r w:rsidR="000F19AE" w:rsidRPr="00FF144E">
              <w:rPr>
                <w:rFonts w:ascii="Consolas" w:hAnsi="Consolas"/>
                <w:color w:val="808080" w:themeColor="background1" w:themeShade="80"/>
                <w:sz w:val="18"/>
              </w:rPr>
              <w:t xml:space="preserve">  </w:t>
            </w:r>
          </w:p>
          <w:p w:rsidR="00452A1F" w:rsidRPr="00FF144E" w:rsidRDefault="00F356BB"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p>
          <w:p w:rsidR="00DF735D"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class </w:t>
            </w:r>
            <w:r w:rsidR="00FF3F30" w:rsidRPr="00FF144E">
              <w:rPr>
                <w:rFonts w:ascii="Consolas" w:hAnsi="Consolas"/>
                <w:color w:val="808080" w:themeColor="background1" w:themeShade="80"/>
                <w:sz w:val="18"/>
              </w:rPr>
              <w:t>Command</w:t>
            </w:r>
            <w:r w:rsidR="004E59A7" w:rsidRPr="00FF144E">
              <w:rPr>
                <w:rFonts w:ascii="Consolas" w:hAnsi="Consolas"/>
                <w:color w:val="808080" w:themeColor="background1" w:themeShade="80"/>
                <w:sz w:val="18"/>
              </w:rPr>
              <w:t>A</w:t>
            </w:r>
            <w:r w:rsidRPr="00FF144E">
              <w:rPr>
                <w:rFonts w:ascii="Consolas" w:hAnsi="Consolas"/>
                <w:color w:val="808080" w:themeColor="background1" w:themeShade="80"/>
                <w:sz w:val="18"/>
              </w:rPr>
              <w:t xml:space="preserve"> </w:t>
            </w:r>
            <w:r w:rsidR="00773FE8">
              <w:rPr>
                <w:rFonts w:ascii="Consolas" w:hAnsi="Consolas"/>
                <w:color w:val="808080" w:themeColor="background1" w:themeShade="80"/>
                <w:sz w:val="18"/>
              </w:rPr>
              <w:t>extends</w:t>
            </w:r>
            <w:r w:rsidRPr="00FF144E">
              <w:rPr>
                <w:rFonts w:ascii="Consolas" w:hAnsi="Consolas"/>
                <w:color w:val="808080" w:themeColor="background1" w:themeShade="80"/>
                <w:sz w:val="18"/>
              </w:rPr>
              <w:t xml:space="preserve"> Command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execute()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DF735D" w:rsidRPr="00FF144E">
              <w:rPr>
                <w:rFonts w:ascii="Consolas" w:hAnsi="Consolas"/>
                <w:color w:val="808080" w:themeColor="background1" w:themeShade="80"/>
                <w:sz w:val="18"/>
              </w:rPr>
              <w:t>receiver.action</w:t>
            </w:r>
            <w:r w:rsidR="000F19AE" w:rsidRPr="00FF144E">
              <w:rPr>
                <w:rFonts w:ascii="Consolas" w:hAnsi="Consolas"/>
                <w:color w:val="808080" w:themeColor="background1" w:themeShade="80"/>
                <w:sz w:val="18"/>
              </w:rPr>
              <w:t>A</w:t>
            </w:r>
            <w:r w:rsidR="00DF735D"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F735D"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4E59A7" w:rsidRPr="00FF144E" w:rsidRDefault="004E59A7" w:rsidP="005C5ACF">
            <w:pPr>
              <w:rPr>
                <w:rFonts w:ascii="Consolas" w:hAnsi="Consolas"/>
                <w:color w:val="808080" w:themeColor="background1" w:themeShade="80"/>
                <w:sz w:val="18"/>
              </w:rPr>
            </w:pPr>
          </w:p>
          <w:p w:rsidR="00DF735D" w:rsidRPr="00FF144E" w:rsidRDefault="004E59A7"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F735D" w:rsidRPr="00FF144E" w:rsidRDefault="00DF735D" w:rsidP="005C5ACF">
            <w:pPr>
              <w:rPr>
                <w:rFonts w:ascii="Consolas" w:hAnsi="Consolas"/>
                <w:color w:val="808080" w:themeColor="background1" w:themeShade="80"/>
                <w:sz w:val="18"/>
              </w:rPr>
            </w:pP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Receiver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action</w:t>
            </w:r>
            <w:r w:rsidR="000F19AE" w:rsidRPr="00FF144E">
              <w:rPr>
                <w:rFonts w:ascii="Consolas" w:hAnsi="Consolas"/>
                <w:color w:val="808080" w:themeColor="background1" w:themeShade="80"/>
                <w:sz w:val="18"/>
              </w:rPr>
              <w:t>A</w:t>
            </w:r>
            <w:r w:rsidRPr="00FF144E">
              <w:rPr>
                <w:rFonts w:ascii="Consolas" w:hAnsi="Consolas"/>
                <w:color w:val="808080" w:themeColor="background1" w:themeShade="80"/>
                <w:sz w:val="18"/>
              </w:rPr>
              <w:t>()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F19AE" w:rsidRPr="00FF144E" w:rsidRDefault="000F19AE"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F735D" w:rsidRPr="00FF144E" w:rsidRDefault="00DF735D" w:rsidP="005C5ACF">
            <w:pPr>
              <w:rPr>
                <w:rFonts w:ascii="Consolas" w:hAnsi="Consolas"/>
                <w:color w:val="808080" w:themeColor="background1" w:themeShade="80"/>
                <w:sz w:val="18"/>
              </w:rPr>
            </w:pP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Invoker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5916FC" w:rsidRPr="00FF144E">
              <w:rPr>
                <w:rFonts w:ascii="Consolas" w:hAnsi="Consolas"/>
                <w:color w:val="808080" w:themeColor="background1" w:themeShade="80"/>
                <w:sz w:val="18"/>
              </w:rPr>
              <w:t>private List&lt;Command&gt; commandList = new ArrayList&lt;Command&gt;();</w:t>
            </w:r>
          </w:p>
          <w:p w:rsidR="005916FC" w:rsidRPr="00FF144E" w:rsidRDefault="005916FC" w:rsidP="005C5ACF">
            <w:pPr>
              <w:rPr>
                <w:rFonts w:ascii="Consolas" w:hAnsi="Consolas"/>
                <w:color w:val="808080" w:themeColor="background1" w:themeShade="80"/>
                <w:sz w:val="18"/>
              </w:rPr>
            </w:pP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addCommand(Command aCommand)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commandList.add(aCommand);</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16FC" w:rsidRPr="00FF144E" w:rsidRDefault="005916FC" w:rsidP="005C5ACF">
            <w:pPr>
              <w:rPr>
                <w:rFonts w:ascii="Consolas" w:hAnsi="Consolas"/>
                <w:color w:val="808080" w:themeColor="background1" w:themeShade="80"/>
                <w:sz w:val="18"/>
              </w:rPr>
            </w:pP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executeCommands()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for (int i = 0; i &lt; commandList.size(); i++)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commandList.get(i).execute();</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commandList.clear();</w:t>
            </w:r>
          </w:p>
          <w:p w:rsidR="005916FC" w:rsidRPr="00FF144E" w:rsidRDefault="005916FC"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5C5ACF" w:rsidRPr="00FF144E" w:rsidRDefault="005C5ACF" w:rsidP="005C5ACF">
            <w:pPr>
              <w:rPr>
                <w:rFonts w:ascii="Consolas" w:hAnsi="Consolas"/>
                <w:color w:val="808080" w:themeColor="background1" w:themeShade="80"/>
                <w:sz w:val="18"/>
              </w:rPr>
            </w:pP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public class Client {</w:t>
            </w:r>
          </w:p>
          <w:p w:rsidR="005C5ACF" w:rsidRPr="00FF144E" w:rsidRDefault="005C5ACF"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DF735D" w:rsidRPr="00FF144E">
              <w:rPr>
                <w:rFonts w:ascii="Consolas" w:hAnsi="Consolas"/>
                <w:color w:val="808080" w:themeColor="background1" w:themeShade="80"/>
                <w:sz w:val="18"/>
              </w:rPr>
              <w:t>public Client() {</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 invoker = new Invoker();</w:t>
            </w:r>
          </w:p>
          <w:p w:rsidR="00FF3F30" w:rsidRPr="00FF144E" w:rsidRDefault="00FF3F30" w:rsidP="005E4B2E">
            <w:pPr>
              <w:rPr>
                <w:rFonts w:ascii="Consolas" w:hAnsi="Consolas"/>
                <w:color w:val="808080" w:themeColor="background1" w:themeShade="80"/>
                <w:sz w:val="18"/>
              </w:rPr>
            </w:pPr>
            <w:r w:rsidRPr="00FF144E">
              <w:rPr>
                <w:rFonts w:ascii="Consolas" w:hAnsi="Consolas"/>
                <w:color w:val="808080" w:themeColor="background1" w:themeShade="80"/>
                <w:sz w:val="18"/>
              </w:rPr>
              <w:t xml:space="preserve">     Receiver receiver = new Recevier();</w:t>
            </w:r>
          </w:p>
          <w:p w:rsidR="00FF3F30" w:rsidRPr="00FF144E" w:rsidRDefault="00FF3F30" w:rsidP="005C5ACF">
            <w:pPr>
              <w:rPr>
                <w:rFonts w:ascii="Consolas" w:hAnsi="Consolas"/>
                <w:color w:val="808080" w:themeColor="background1" w:themeShade="80"/>
                <w:sz w:val="18"/>
              </w:rPr>
            </w:pPr>
          </w:p>
          <w:p w:rsidR="00FF3F30" w:rsidRPr="00FF144E"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invoker.addCommand(</w:t>
            </w:r>
            <w:r w:rsidR="005E4B2E">
              <w:rPr>
                <w:rFonts w:ascii="Consolas" w:hAnsi="Consolas"/>
                <w:color w:val="808080" w:themeColor="background1" w:themeShade="80"/>
                <w:sz w:val="18"/>
              </w:rPr>
              <w:t>new CommandA(receiver)</w:t>
            </w:r>
            <w:r w:rsidRPr="00FF144E">
              <w:rPr>
                <w:rFonts w:ascii="Consolas" w:hAnsi="Consolas"/>
                <w:color w:val="808080" w:themeColor="background1" w:themeShade="80"/>
                <w:sz w:val="18"/>
              </w:rPr>
              <w:t>);</w:t>
            </w:r>
          </w:p>
          <w:p w:rsidR="00FF3F30"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invoker.addCommand(</w:t>
            </w:r>
            <w:r w:rsidR="005E4B2E">
              <w:rPr>
                <w:rFonts w:ascii="Consolas" w:hAnsi="Consolas"/>
                <w:color w:val="808080" w:themeColor="background1" w:themeShade="80"/>
                <w:sz w:val="18"/>
              </w:rPr>
              <w:t>new CommandB(receiver)</w:t>
            </w:r>
            <w:r w:rsidRPr="00FF144E">
              <w:rPr>
                <w:rFonts w:ascii="Consolas" w:hAnsi="Consolas"/>
                <w:color w:val="808080" w:themeColor="background1" w:themeShade="80"/>
                <w:sz w:val="18"/>
              </w:rPr>
              <w:t>);</w:t>
            </w:r>
          </w:p>
          <w:p w:rsidR="00D34469" w:rsidRPr="00FF144E" w:rsidRDefault="00D34469" w:rsidP="005C5A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FF3F30" w:rsidRPr="00FF144E" w:rsidRDefault="00FF3F30" w:rsidP="005C5ACF">
            <w:pPr>
              <w:rPr>
                <w:rFonts w:ascii="Consolas" w:hAnsi="Consolas"/>
                <w:color w:val="808080" w:themeColor="background1" w:themeShade="80"/>
                <w:sz w:val="18"/>
              </w:rPr>
            </w:pPr>
          </w:p>
          <w:p w:rsidR="00DF735D" w:rsidRPr="00FF144E" w:rsidRDefault="00FF3F30"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invoker.executeCommands();</w:t>
            </w:r>
          </w:p>
          <w:p w:rsidR="00DF735D" w:rsidRPr="00FF144E" w:rsidRDefault="00DF735D" w:rsidP="005C5ACF">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C5ACF" w:rsidRDefault="005C5ACF" w:rsidP="005C5ACF">
            <w:pPr>
              <w:rPr>
                <w:rStyle w:val="IntenseEmphasis"/>
              </w:rPr>
            </w:pPr>
            <w:r w:rsidRPr="00FF144E">
              <w:rPr>
                <w:rFonts w:ascii="Consolas" w:hAnsi="Consolas"/>
                <w:color w:val="808080" w:themeColor="background1" w:themeShade="80"/>
                <w:sz w:val="18"/>
              </w:rPr>
              <w:t>}</w:t>
            </w:r>
          </w:p>
        </w:tc>
      </w:tr>
    </w:tbl>
    <w:p w:rsidR="00452A1F" w:rsidRDefault="00452A1F" w:rsidP="00452A1F">
      <w:pPr>
        <w:pStyle w:val="Heading1"/>
      </w:pPr>
      <w:bookmarkStart w:id="25" w:name="_Toc449312344"/>
      <w:r>
        <w:lastRenderedPageBreak/>
        <w:t>Composite</w:t>
      </w:r>
      <w:bookmarkEnd w:id="25"/>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4D74CD" w:rsidP="00DF735D">
            <w:pPr>
              <w:rPr>
                <w:rStyle w:val="IntenseEmphasis"/>
              </w:rPr>
            </w:pPr>
            <w:r>
              <w:t>Need to treat a group of objects uniformly.</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BA6C78" w:rsidP="006638EF">
            <w:pPr>
              <w:rPr>
                <w:rStyle w:val="IntenseEmphasis"/>
              </w:rPr>
            </w:pPr>
            <w:bookmarkStart w:id="26" w:name="_Hlk449266234"/>
            <w:r>
              <w:t xml:space="preserve">Define </w:t>
            </w:r>
            <w:bookmarkEnd w:id="26"/>
            <w:r>
              <w:t>an object, Component, using the</w:t>
            </w:r>
            <w:r w:rsidR="006638EF">
              <w:t xml:space="preserve"> desired</w:t>
            </w:r>
            <w:r>
              <w:t xml:space="preserve"> functions a group of objects should use. These objects, be them individual (Leaf) or an actual composite of objects (Composite)</w:t>
            </w:r>
            <w:r w:rsidR="006638EF">
              <w:t xml:space="preserve">, </w:t>
            </w:r>
            <w:r w:rsidR="006638EF">
              <w:lastRenderedPageBreak/>
              <w:t>implement Component and add their own functionality. Composite is further expanded with the ability to hold onto individual objects and will call a function from Component on each of its children.</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Pr="00C7020D" w:rsidRDefault="001E6A86" w:rsidP="00DF735D">
            <w:r w:rsidRPr="00BA6C78">
              <w:rPr>
                <w:b/>
              </w:rPr>
              <w:t>Decorator</w:t>
            </w:r>
            <w:r w:rsidR="00C7020D">
              <w:t xml:space="preserve"> is like a Composite with only one component.</w:t>
            </w:r>
          </w:p>
          <w:p w:rsidR="006638EF" w:rsidRPr="00BA6C78" w:rsidRDefault="006638EF" w:rsidP="006638EF">
            <w:pPr>
              <w:rPr>
                <w:rStyle w:val="IntenseEmphasis"/>
                <w:b w:val="0"/>
              </w:rPr>
            </w:pPr>
            <w:r>
              <w:rPr>
                <w:b/>
              </w:rPr>
              <w:t>Command</w:t>
            </w:r>
            <w:r>
              <w:t xml:space="preserve"> and Composite can be used together to create macros by using Command to create a series of composite commands.</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Default="00452A1F" w:rsidP="00DF735D">
            <w:pPr>
              <w:rPr>
                <w:rFonts w:ascii="Consolas" w:hAnsi="Consolas"/>
                <w:color w:val="808080" w:themeColor="background1" w:themeShade="80"/>
                <w:sz w:val="18"/>
              </w:rPr>
            </w:pPr>
            <w:r w:rsidRPr="00FF144E">
              <w:rPr>
                <w:rFonts w:ascii="Consolas" w:hAnsi="Consolas"/>
                <w:color w:val="808080" w:themeColor="background1" w:themeShade="80"/>
                <w:sz w:val="18"/>
              </w:rPr>
              <w:t>p</w:t>
            </w:r>
            <w:r w:rsidR="005E4B2E">
              <w:rPr>
                <w:rFonts w:ascii="Consolas" w:hAnsi="Consolas"/>
                <w:color w:val="808080" w:themeColor="background1" w:themeShade="80"/>
                <w:sz w:val="18"/>
              </w:rPr>
              <w:t>ublic interface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452A1F"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public class Leaf </w:t>
            </w:r>
            <w:r w:rsidR="006638EF">
              <w:rPr>
                <w:rFonts w:ascii="Consolas" w:hAnsi="Consolas"/>
                <w:color w:val="808080" w:themeColor="background1" w:themeShade="80"/>
                <w:sz w:val="18"/>
              </w:rPr>
              <w:t>implements</w:t>
            </w:r>
            <w:r>
              <w:rPr>
                <w:rFonts w:ascii="Consolas" w:hAnsi="Consolas"/>
                <w:color w:val="808080" w:themeColor="background1" w:themeShade="80"/>
                <w:sz w:val="18"/>
              </w:rPr>
              <w:t xml:space="preserv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public class Composite </w:t>
            </w:r>
            <w:r w:rsidR="006638EF">
              <w:rPr>
                <w:rFonts w:ascii="Consolas" w:hAnsi="Consolas"/>
                <w:color w:val="808080" w:themeColor="background1" w:themeShade="80"/>
                <w:sz w:val="18"/>
              </w:rPr>
              <w:t>implements</w:t>
            </w:r>
            <w:r>
              <w:rPr>
                <w:rFonts w:ascii="Consolas" w:hAnsi="Consolas"/>
                <w:color w:val="808080" w:themeColor="background1" w:themeShade="80"/>
                <w:sz w:val="18"/>
              </w:rPr>
              <w:t xml:space="preserve"> 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List&lt;Component&gt; leaves = new ArrayList&lt;Component&gt;;</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for (int i = 0; i &lt; leaves.size(); i++)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leaves.get(i).doThis();</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add(Component aComponent)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leaves.add(aComponent);</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Default="005E4B2E" w:rsidP="00DF735D">
            <w:pPr>
              <w:rPr>
                <w:rFonts w:ascii="Consolas" w:hAnsi="Consolas"/>
                <w:color w:val="808080" w:themeColor="background1" w:themeShade="80"/>
                <w:sz w:val="18"/>
              </w:rPr>
            </w:pP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remove(Component aComponent) {</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leaves.remove(aComponent);</w:t>
            </w:r>
          </w:p>
          <w:p w:rsidR="005E4B2E" w:rsidRDefault="005E4B2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E4B2E" w:rsidRPr="005E4B2E" w:rsidRDefault="005E4B2E" w:rsidP="00DF735D">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D10FFB" w:rsidRDefault="00D10FFB" w:rsidP="00D10FFB">
      <w:pPr>
        <w:pStyle w:val="Heading1"/>
      </w:pPr>
      <w:bookmarkStart w:id="27" w:name="_Toc449312345"/>
      <w:r>
        <w:t>Decorator</w:t>
      </w:r>
      <w:bookmarkEnd w:id="27"/>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add functionality to an existing object without modifying it.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Decorator object that holds onto a Component object and wrap its methods in the Decorator’s own with additional functionality. The component object is the object that needs have the functionality added to it.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Decorator is a type of </w:t>
            </w:r>
            <w:r w:rsidRPr="003B78DD">
              <w:rPr>
                <w:b/>
              </w:rPr>
              <w:t>Wrapper</w:t>
            </w:r>
            <w:r>
              <w:t>.</w:t>
            </w:r>
          </w:p>
          <w:p w:rsidR="00D10FFB" w:rsidRDefault="00D10FFB" w:rsidP="00EC58D8">
            <w:r w:rsidRPr="00C7020D">
              <w:rPr>
                <w:b/>
              </w:rPr>
              <w:t>Adapter</w:t>
            </w:r>
            <w:r>
              <w:t xml:space="preserve"> and Decorator are similar in that Adapter changes an object’s interface and Decorator enhances an object’s interface.</w:t>
            </w:r>
          </w:p>
          <w:p w:rsidR="00D10FFB" w:rsidRPr="003258E7" w:rsidRDefault="00D10FFB" w:rsidP="00EC58D8">
            <w:pPr>
              <w:rPr>
                <w:rStyle w:val="IntenseEmphasis"/>
              </w:rPr>
            </w:pPr>
            <w:r>
              <w:t xml:space="preserve">Decorator is like a </w:t>
            </w:r>
            <w:r w:rsidRPr="00C7020D">
              <w:rPr>
                <w:b/>
              </w:rPr>
              <w:t>Composite</w:t>
            </w:r>
            <w:r>
              <w:t xml:space="preserve"> with only one component.</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Component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ComponentA implements Component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public abstract class Decorator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private Component component;</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Decorator(Component aComponent)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component = aComponent;</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void doThis()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component.doThis();</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w:t>
            </w:r>
          </w:p>
          <w:p w:rsidR="00D10FFB" w:rsidRDefault="00D10FFB" w:rsidP="00EC58D8">
            <w:pPr>
              <w:rPr>
                <w:rStyle w:val="IntenseEmphasis"/>
                <w:rFonts w:ascii="Consolas" w:hAnsi="Consolas"/>
                <w:b w:val="0"/>
                <w:bCs w:val="0"/>
                <w:i w:val="0"/>
                <w:iCs w:val="0"/>
                <w:color w:val="808080" w:themeColor="background1" w:themeShade="80"/>
                <w:sz w:val="18"/>
              </w:rPr>
            </w:pP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public class DecoratorA extends Decorator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public void doThis() {</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super.doThis();</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 do something in addition to the component</w:t>
            </w:r>
          </w:p>
          <w:p w:rsidR="00D10FFB"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 xml:space="preserve">  }</w:t>
            </w:r>
          </w:p>
          <w:p w:rsidR="00D10FFB" w:rsidRPr="00DE76E8" w:rsidRDefault="00D10FFB" w:rsidP="00EC58D8">
            <w:pPr>
              <w:rPr>
                <w:rStyle w:val="IntenseEmphasis"/>
                <w:rFonts w:ascii="Consolas" w:hAnsi="Consolas"/>
                <w:b w:val="0"/>
                <w:bCs w:val="0"/>
                <w:i w:val="0"/>
                <w:iCs w:val="0"/>
                <w:color w:val="808080" w:themeColor="background1" w:themeShade="80"/>
                <w:sz w:val="18"/>
              </w:rPr>
            </w:pPr>
            <w:r>
              <w:rPr>
                <w:rStyle w:val="IntenseEmphasis"/>
                <w:rFonts w:ascii="Consolas" w:hAnsi="Consolas"/>
                <w:b w:val="0"/>
                <w:bCs w:val="0"/>
                <w:i w:val="0"/>
                <w:iCs w:val="0"/>
                <w:color w:val="808080" w:themeColor="background1" w:themeShade="80"/>
                <w:sz w:val="18"/>
              </w:rPr>
              <w:t>}</w:t>
            </w:r>
          </w:p>
        </w:tc>
      </w:tr>
    </w:tbl>
    <w:p w:rsidR="000F0F07" w:rsidRDefault="000F0F07" w:rsidP="000F0F07">
      <w:pPr>
        <w:pStyle w:val="Heading1"/>
      </w:pPr>
      <w:bookmarkStart w:id="28" w:name="_Toc449312346"/>
      <w:r>
        <w:lastRenderedPageBreak/>
        <w:t>Double Dispatch</w:t>
      </w:r>
      <w:bookmarkEnd w:id="28"/>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F816E0" w:rsidP="006B6BD8">
            <w:pPr>
              <w:rPr>
                <w:rStyle w:val="IntenseEmphasis"/>
              </w:rPr>
            </w:pPr>
            <w:r>
              <w:t xml:space="preserve">Need to call functions based on the object type of both the </w:t>
            </w:r>
            <w:r w:rsidR="006B6BD8">
              <w:t>sender</w:t>
            </w:r>
            <w:r>
              <w:t xml:space="preserve"> and receiever.</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BA6C78" w:rsidP="006B6BD8">
            <w:pPr>
              <w:rPr>
                <w:rStyle w:val="IntenseEmphasis"/>
              </w:rPr>
            </w:pPr>
            <w:r>
              <w:t xml:space="preserve">Define </w:t>
            </w:r>
            <w:r w:rsidR="00F816E0">
              <w:t xml:space="preserve">an object, Bar, for the </w:t>
            </w:r>
            <w:r w:rsidR="006B6BD8">
              <w:t>senders</w:t>
            </w:r>
            <w:r w:rsidR="00F816E0">
              <w:t xml:space="preserve"> to implement that the receivers will call when it receives function doThis() with Bar passed in. The receive</w:t>
            </w:r>
            <w:r w:rsidR="006B6BD8">
              <w:t>r</w:t>
            </w:r>
            <w:r w:rsidR="00F816E0">
              <w:t xml:space="preserve">s will respond with doThat() with themselves passed in. The </w:t>
            </w:r>
            <w:r w:rsidR="006B6BD8">
              <w:t>sender</w:t>
            </w:r>
            <w:r w:rsidR="00F816E0">
              <w:t xml:space="preserve"> will then run the appropriate function that corresponds to the receiver.</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Pr="00350450" w:rsidRDefault="0059020D" w:rsidP="005217BE">
            <w:pPr>
              <w:rPr>
                <w:rStyle w:val="IntenseEmphasis"/>
              </w:rPr>
            </w:pPr>
            <w:r w:rsidRPr="0059020D">
              <w:rPr>
                <w:b/>
              </w:rPr>
              <w:t>Visitor</w:t>
            </w:r>
            <w:r>
              <w:t xml:space="preserve"> is a type of Double Dispatch.</w:t>
            </w:r>
          </w:p>
        </w:tc>
      </w:tr>
      <w:tr w:rsidR="00062AB7" w:rsidTr="005217BE">
        <w:tc>
          <w:tcPr>
            <w:tcW w:w="554" w:type="pct"/>
            <w:tcBorders>
              <w:top w:val="single" w:sz="48" w:space="0" w:color="FFFFFF" w:themeColor="background1"/>
              <w:left w:val="nil"/>
              <w:bottom w:val="nil"/>
              <w:right w:val="nil"/>
            </w:tcBorders>
          </w:tcPr>
          <w:p w:rsidR="00062AB7" w:rsidRPr="004B31F7" w:rsidRDefault="00062AB7" w:rsidP="00062AB7">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59020D" w:rsidRPr="00FF144E" w:rsidRDefault="00062AB7" w:rsidP="0059020D">
            <w:pPr>
              <w:rPr>
                <w:rFonts w:ascii="Consolas" w:hAnsi="Consolas"/>
                <w:color w:val="808080" w:themeColor="background1" w:themeShade="80"/>
                <w:sz w:val="18"/>
              </w:rPr>
            </w:pPr>
            <w:r w:rsidRPr="00FF144E">
              <w:rPr>
                <w:rFonts w:ascii="Consolas" w:hAnsi="Consolas"/>
                <w:color w:val="808080" w:themeColor="background1" w:themeShade="80"/>
                <w:sz w:val="18"/>
              </w:rPr>
              <w:t>public interface Foo {</w:t>
            </w:r>
          </w:p>
          <w:p w:rsidR="0059020D" w:rsidRPr="00FF144E" w:rsidRDefault="0059020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w:t>
            </w:r>
            <w:r w:rsidR="00E84E2D" w:rsidRPr="00FF144E">
              <w:rPr>
                <w:rFonts w:ascii="Consolas" w:hAnsi="Consolas"/>
                <w:color w:val="808080" w:themeColor="background1" w:themeShade="80"/>
                <w:sz w:val="18"/>
              </w:rPr>
              <w:t>Bar aBar);</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public interface Bar {</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doThat(FooA fA);</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doThat(FooB fB);</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59020D" w:rsidRPr="00FF144E" w:rsidRDefault="00600CA2"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062AB7" w:rsidRPr="00FF144E">
              <w:rPr>
                <w:rFonts w:ascii="Consolas" w:hAnsi="Consolas"/>
                <w:color w:val="808080" w:themeColor="background1" w:themeShade="80"/>
                <w:sz w:val="18"/>
              </w:rPr>
              <w:t>class FooA implements Foo {</w:t>
            </w:r>
          </w:p>
          <w:p w:rsidR="0059020D" w:rsidRPr="00FF144E" w:rsidRDefault="0059020D"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w:t>
            </w:r>
            <w:r w:rsidR="00E84E2D" w:rsidRPr="00FF144E">
              <w:rPr>
                <w:rFonts w:ascii="Consolas" w:hAnsi="Consolas"/>
                <w:color w:val="808080" w:themeColor="background1" w:themeShade="80"/>
                <w:sz w:val="18"/>
              </w:rPr>
              <w:t>Bar</w:t>
            </w:r>
            <w:r w:rsidRPr="00FF144E">
              <w:rPr>
                <w:rFonts w:ascii="Consolas" w:hAnsi="Consolas"/>
                <w:color w:val="808080" w:themeColor="background1" w:themeShade="80"/>
                <w:sz w:val="18"/>
              </w:rPr>
              <w:t xml:space="preserve"> </w:t>
            </w:r>
            <w:r w:rsidR="00E84E2D" w:rsidRPr="00FF144E">
              <w:rPr>
                <w:rFonts w:ascii="Consolas" w:hAnsi="Consolas"/>
                <w:color w:val="808080" w:themeColor="background1" w:themeShade="80"/>
                <w:sz w:val="18"/>
              </w:rPr>
              <w:t>aBar</w:t>
            </w:r>
            <w:r w:rsidRPr="00FF144E">
              <w:rPr>
                <w:rFonts w:ascii="Consolas" w:hAnsi="Consolas"/>
                <w:color w:val="808080" w:themeColor="background1" w:themeShade="80"/>
                <w:sz w:val="18"/>
              </w:rPr>
              <w:t>) {</w:t>
            </w:r>
          </w:p>
          <w:p w:rsidR="0059020D" w:rsidRPr="00FF144E" w:rsidRDefault="0059020D" w:rsidP="0059020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r w:rsidR="00E84E2D" w:rsidRPr="00FF144E">
              <w:rPr>
                <w:rFonts w:ascii="Consolas" w:hAnsi="Consolas"/>
                <w:color w:val="808080" w:themeColor="background1" w:themeShade="80"/>
                <w:sz w:val="18"/>
              </w:rPr>
              <w:t>aBar</w:t>
            </w:r>
            <w:r w:rsidRPr="00FF144E">
              <w:rPr>
                <w:rFonts w:ascii="Consolas" w:hAnsi="Consolas"/>
                <w:color w:val="808080" w:themeColor="background1" w:themeShade="80"/>
                <w:sz w:val="18"/>
              </w:rPr>
              <w:t>.doThat(this);</w:t>
            </w:r>
          </w:p>
          <w:p w:rsidR="0059020D" w:rsidRPr="00FF144E" w:rsidRDefault="0059020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062AB7" w:rsidRPr="00FF144E" w:rsidRDefault="00062AB7" w:rsidP="00062AB7">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062AB7" w:rsidRPr="00FF144E" w:rsidRDefault="00062AB7" w:rsidP="00062AB7">
            <w:pPr>
              <w:rPr>
                <w:rFonts w:ascii="Consolas" w:hAnsi="Consolas"/>
                <w:color w:val="808080" w:themeColor="background1" w:themeShade="80"/>
                <w:sz w:val="18"/>
              </w:rPr>
            </w:pPr>
          </w:p>
          <w:p w:rsidR="00E84E2D" w:rsidRPr="00FF144E" w:rsidRDefault="00600CA2" w:rsidP="00E84E2D">
            <w:pPr>
              <w:rPr>
                <w:rFonts w:ascii="Consolas" w:hAnsi="Consolas"/>
                <w:color w:val="808080" w:themeColor="background1" w:themeShade="80"/>
                <w:sz w:val="18"/>
              </w:rPr>
            </w:pPr>
            <w:bookmarkStart w:id="29" w:name="_Hlk449211011"/>
            <w:r w:rsidRPr="00FF144E">
              <w:rPr>
                <w:rFonts w:ascii="Consolas" w:hAnsi="Consolas"/>
                <w:color w:val="808080" w:themeColor="background1" w:themeShade="80"/>
                <w:sz w:val="18"/>
              </w:rPr>
              <w:t xml:space="preserve">public </w:t>
            </w:r>
            <w:bookmarkEnd w:id="29"/>
            <w:r w:rsidR="00E84E2D" w:rsidRPr="00FF144E">
              <w:rPr>
                <w:rFonts w:ascii="Consolas" w:hAnsi="Consolas"/>
                <w:color w:val="808080" w:themeColor="background1" w:themeShade="80"/>
                <w:sz w:val="18"/>
              </w:rPr>
              <w:t>class BarA implements Bar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doThis(FooA fA)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BarA and FooA</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doThis(FooB fB)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BarA and FooB</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E84E2D" w:rsidRPr="00FF144E" w:rsidRDefault="00E84E2D" w:rsidP="00E84E2D">
            <w:pPr>
              <w:rPr>
                <w:rFonts w:ascii="Consolas" w:hAnsi="Consolas"/>
                <w:color w:val="808080" w:themeColor="background1" w:themeShade="80"/>
                <w:sz w:val="18"/>
              </w:rPr>
            </w:pPr>
          </w:p>
          <w:p w:rsidR="00E84E2D" w:rsidRPr="00FF144E" w:rsidRDefault="00600CA2"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w:t>
            </w:r>
            <w:r w:rsidR="00E84E2D" w:rsidRPr="00FF144E">
              <w:rPr>
                <w:rFonts w:ascii="Consolas" w:hAnsi="Consolas"/>
                <w:color w:val="808080" w:themeColor="background1" w:themeShade="80"/>
                <w:sz w:val="18"/>
              </w:rPr>
              <w:t>class BarB implements Bar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lastRenderedPageBreak/>
              <w:t xml:space="preserve">  public void doThis(FooA fA)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BarB and FooA</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E84E2D" w:rsidRPr="00FF144E" w:rsidRDefault="00E84E2D" w:rsidP="00E84E2D">
            <w:pPr>
              <w:rPr>
                <w:rFonts w:ascii="Consolas" w:hAnsi="Consolas"/>
                <w:color w:val="808080" w:themeColor="background1" w:themeShade="80"/>
                <w:sz w:val="18"/>
              </w:rPr>
            </w:pP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doThis(FooB fB) {</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BarB and FooB</w:t>
            </w:r>
          </w:p>
          <w:p w:rsidR="00E84E2D" w:rsidRPr="00FF144E" w:rsidRDefault="00E84E2D" w:rsidP="00E84E2D">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59020D" w:rsidRPr="00FF144E" w:rsidRDefault="00E84E2D" w:rsidP="0059020D">
            <w:pPr>
              <w:rPr>
                <w:rStyle w:val="IntenseEmphasis"/>
                <w:rFonts w:ascii="Consolas" w:hAnsi="Consolas"/>
                <w:b w:val="0"/>
                <w:bCs w:val="0"/>
                <w:i w:val="0"/>
                <w:iCs w:val="0"/>
                <w:color w:val="808080" w:themeColor="background1" w:themeShade="80"/>
                <w:sz w:val="18"/>
              </w:rPr>
            </w:pPr>
            <w:r w:rsidRPr="00FF144E">
              <w:rPr>
                <w:rFonts w:ascii="Consolas" w:hAnsi="Consolas"/>
                <w:color w:val="808080" w:themeColor="background1" w:themeShade="80"/>
                <w:sz w:val="18"/>
              </w:rPr>
              <w:t>}</w:t>
            </w:r>
          </w:p>
        </w:tc>
      </w:tr>
    </w:tbl>
    <w:p w:rsidR="00D10FFB" w:rsidRDefault="00D10FFB" w:rsidP="00D10FFB">
      <w:pPr>
        <w:pStyle w:val="Heading1"/>
      </w:pPr>
      <w:bookmarkStart w:id="30" w:name="_Hlk449190886"/>
      <w:bookmarkStart w:id="31" w:name="_Toc449312347"/>
      <w:bookmarkEnd w:id="1"/>
      <w:r>
        <w:lastRenderedPageBreak/>
        <w:t>Façade</w:t>
      </w:r>
      <w:bookmarkEnd w:id="31"/>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hide the complexities of a subsystem and provide a simplified interface.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Facade object that wraps the subsystems and redirect its methods to the subsystems’ methods. This will allow only one one object the client has to make calls to.</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Façade</w:t>
            </w:r>
            <w:bookmarkStart w:id="32" w:name="_Hlk449302143"/>
            <w:r>
              <w:t xml:space="preserve"> is a type of </w:t>
            </w:r>
            <w:r w:rsidRPr="003B78DD">
              <w:rPr>
                <w:b/>
              </w:rPr>
              <w:t>Wrapper</w:t>
            </w:r>
            <w:r>
              <w:t>.</w:t>
            </w:r>
            <w:bookmarkEnd w:id="32"/>
          </w:p>
          <w:p w:rsidR="00D10FFB" w:rsidRDefault="00D10FFB" w:rsidP="00EC58D8">
            <w:r>
              <w:t xml:space="preserve">Façade can be a type of </w:t>
            </w:r>
            <w:r w:rsidRPr="00C52B3C">
              <w:rPr>
                <w:b/>
              </w:rPr>
              <w:t>Singleton</w:t>
            </w:r>
            <w:r>
              <w:t>.</w:t>
            </w:r>
          </w:p>
          <w:p w:rsidR="00D10FFB" w:rsidRPr="00B83F8C" w:rsidRDefault="00D10FFB" w:rsidP="00EC58D8">
            <w:pPr>
              <w:rPr>
                <w:rStyle w:val="IntenseEmphasis"/>
              </w:rPr>
            </w:pPr>
            <w:r w:rsidRPr="00B83F8C">
              <w:rPr>
                <w:b/>
              </w:rPr>
              <w:t>Adapter</w:t>
            </w:r>
            <w:r w:rsidRPr="00B83F8C">
              <w:t xml:space="preserve"> and </w:t>
            </w:r>
            <w:r>
              <w:t xml:space="preserve">Façade </w:t>
            </w:r>
            <w:r w:rsidRPr="00B83F8C">
              <w:t>are similar in that Adapter reuses an object’s interface while Façade creates a new one.</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interface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class SubsystemA implements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SubsystemB implements Subsystem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Facade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SubsystemA subsystemA = new SubsystemA();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SubsystemB subsystemB = new SubsystemB();</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subsystemA.doThis();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doThatToo()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subsystemB.doThis();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Example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static void main(String[] args)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Facade facade = new Facade();</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facade.doThat();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façade.doThatToo();</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33" w:name="_Toc449312348"/>
      <w:r>
        <w:lastRenderedPageBreak/>
        <w:t>Factory Method</w:t>
      </w:r>
      <w:bookmarkEnd w:id="33"/>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an object, but don’t know what kind of object to create.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Factory object that returns a newly created Product object. This allows an object’s creation to be deferred and for the Factory to decide which type of Product to create.</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t xml:space="preserve">Factory Method can be used in </w:t>
            </w:r>
            <w:r>
              <w:rPr>
                <w:b/>
              </w:rPr>
              <w:t>Abstract Factory</w:t>
            </w:r>
            <w:r>
              <w:t xml:space="preserve">’s and </w:t>
            </w:r>
            <w:r>
              <w:rPr>
                <w:b/>
              </w:rPr>
              <w:t>Template Method</w:t>
            </w:r>
            <w:r>
              <w:t>’s implementation.</w:t>
            </w:r>
          </w:p>
          <w:p w:rsidR="00D10FFB" w:rsidRPr="00801109" w:rsidRDefault="00D10FFB" w:rsidP="00EC58D8">
            <w:bookmarkStart w:id="34" w:name="_Hlk449288020"/>
            <w:r w:rsidRPr="00801109">
              <w:rPr>
                <w:b/>
              </w:rPr>
              <w:t>Prototype</w:t>
            </w:r>
            <w:r>
              <w:t xml:space="preserve"> deals with creation through </w:t>
            </w:r>
            <w:r w:rsidRPr="00B05E22">
              <w:t>delegation</w:t>
            </w:r>
            <w:r>
              <w:t xml:space="preserve"> and Factory Method deals with creation through </w:t>
            </w:r>
            <w:r w:rsidRPr="00B05E22">
              <w:t>inheritance</w:t>
            </w:r>
            <w:r>
              <w:t>.</w:t>
            </w:r>
          </w:p>
          <w:bookmarkEnd w:id="34"/>
          <w:p w:rsidR="00D10FFB" w:rsidRPr="00350450" w:rsidRDefault="00D10FFB" w:rsidP="00EC58D8">
            <w:pPr>
              <w:rPr>
                <w:rStyle w:val="IntenseEmphasis"/>
              </w:rPr>
            </w:pPr>
            <w:r w:rsidRPr="00492E0A">
              <w:rPr>
                <w:b/>
              </w:rPr>
              <w:t>Singleton</w:t>
            </w:r>
            <w:r>
              <w:t xml:space="preserve"> can be used in Factory</w:t>
            </w:r>
            <w:bookmarkStart w:id="35" w:name="_Hlk449287847"/>
            <w:r>
              <w:t xml:space="preserve"> Method’s </w:t>
            </w:r>
            <w:bookmarkEnd w:id="35"/>
            <w:r>
              <w:t>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Product() {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ProductA implements Product() { ...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ProductB implements Product() { ...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abstract class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Product factoryMethod();</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FactoryA implements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36" w:name="_Hlk449287506"/>
            <w:r>
              <w:rPr>
                <w:rFonts w:ascii="Consolas" w:hAnsi="Consolas"/>
                <w:color w:val="808080" w:themeColor="background1" w:themeShade="80"/>
                <w:sz w:val="18"/>
              </w:rPr>
              <w:t>public Product factoryMethod()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ProductA();</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bookmarkEnd w:id="36"/>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FactoryB implements Factory()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Product factoryMethod()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new ProductB();</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Pr>
                <w:rFonts w:ascii="Consolas" w:hAnsi="Consolas"/>
                <w:color w:val="808080" w:themeColor="background1" w:themeShade="80"/>
                <w:sz w:val="18"/>
              </w:rPr>
              <w:t>}</w:t>
            </w:r>
          </w:p>
        </w:tc>
      </w:tr>
    </w:tbl>
    <w:p w:rsidR="00452A1F" w:rsidRDefault="00452A1F" w:rsidP="00452A1F">
      <w:pPr>
        <w:pStyle w:val="Heading1"/>
      </w:pPr>
      <w:bookmarkStart w:id="37" w:name="_Toc449312349"/>
      <w:r>
        <w:t>Null Object</w:t>
      </w:r>
      <w:bookmarkEnd w:id="37"/>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9E66FA" w:rsidP="009E66FA">
            <w:pPr>
              <w:rPr>
                <w:rStyle w:val="IntenseEmphasis"/>
              </w:rPr>
            </w:pPr>
            <w:r>
              <w:t xml:space="preserve">Need to do nothing or a default </w:t>
            </w:r>
            <w:r w:rsidR="006638EF">
              <w:t>action in the absence of an object.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733165" w:rsidRPr="00733165" w:rsidRDefault="00733165" w:rsidP="000F2DAF">
            <w:pPr>
              <w:rPr>
                <w:rStyle w:val="IntenseEmphasis"/>
                <w:b w:val="0"/>
                <w:bCs w:val="0"/>
                <w:i w:val="0"/>
                <w:iCs w:val="0"/>
                <w:color w:val="auto"/>
              </w:rPr>
            </w:pPr>
            <w:r>
              <w:t xml:space="preserve">Define an object, Foo, </w:t>
            </w:r>
            <w:r w:rsidR="000F2DAF">
              <w:t>which can be implemented</w:t>
            </w:r>
            <w:r>
              <w:t xml:space="preserve"> by another object, NullFoo. Override the functions in NullFoo to either do nothing or do a default behavior.</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A56E61" w:rsidRPr="004702B1" w:rsidRDefault="004702B1" w:rsidP="00DF735D">
            <w:r>
              <w:t xml:space="preserve">Null Object is </w:t>
            </w:r>
            <w:r w:rsidR="00773FE8">
              <w:t xml:space="preserve">oftentimes </w:t>
            </w:r>
            <w:r>
              <w:t>a</w:t>
            </w:r>
            <w:r w:rsidR="00E81BBF">
              <w:t xml:space="preserve"> type of</w:t>
            </w:r>
            <w:r>
              <w:t xml:space="preserve"> </w:t>
            </w:r>
            <w:r w:rsidR="00A56E61" w:rsidRPr="004702B1">
              <w:rPr>
                <w:b/>
              </w:rPr>
              <w:t>Singleton</w:t>
            </w:r>
            <w:r>
              <w:t>.</w:t>
            </w:r>
          </w:p>
          <w:p w:rsidR="00733165" w:rsidRPr="00C52B3C" w:rsidRDefault="004702B1" w:rsidP="00B47E69">
            <w:pPr>
              <w:rPr>
                <w:rStyle w:val="IntenseEmphasis"/>
                <w:b w:val="0"/>
                <w:bCs w:val="0"/>
                <w:i w:val="0"/>
                <w:iCs w:val="0"/>
                <w:color w:val="auto"/>
              </w:rPr>
            </w:pPr>
            <w:r>
              <w:t xml:space="preserve">Null Object </w:t>
            </w:r>
            <w:r w:rsidR="000661A9">
              <w:t>is</w:t>
            </w:r>
            <w:r>
              <w:t xml:space="preserve"> at the end of a </w:t>
            </w:r>
            <w:r w:rsidR="00452A1F" w:rsidRPr="004702B1">
              <w:rPr>
                <w:b/>
              </w:rPr>
              <w:t>Chain of Responsi</w:t>
            </w:r>
            <w:r w:rsidR="00B47E69">
              <w:rPr>
                <w:b/>
              </w:rPr>
              <w:t>bility</w:t>
            </w:r>
            <w:r>
              <w:t>.</w:t>
            </w:r>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773FE8" w:rsidRPr="00FF144E" w:rsidRDefault="00773FE8" w:rsidP="00773FE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abstract class </w:t>
            </w:r>
            <w:r w:rsidR="00733165">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773FE8" w:rsidRPr="00FF144E" w:rsidRDefault="00773FE8" w:rsidP="00733165">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w:t>
            </w:r>
            <w:bookmarkStart w:id="38" w:name="_Hlk449276520"/>
            <w:r w:rsidRPr="00FF144E">
              <w:rPr>
                <w:rFonts w:ascii="Consolas" w:hAnsi="Consolas"/>
                <w:color w:val="808080" w:themeColor="background1" w:themeShade="80"/>
                <w:sz w:val="18"/>
              </w:rPr>
              <w:t xml:space="preserve"> </w:t>
            </w:r>
            <w:r w:rsidR="00E9623E">
              <w:rPr>
                <w:rFonts w:ascii="Consolas" w:hAnsi="Consolas"/>
                <w:color w:val="808080" w:themeColor="background1" w:themeShade="80"/>
                <w:sz w:val="18"/>
              </w:rPr>
              <w:t xml:space="preserve">abstract </w:t>
            </w:r>
            <w:bookmarkEnd w:id="38"/>
            <w:r w:rsidRPr="00FF144E">
              <w:rPr>
                <w:rFonts w:ascii="Consolas" w:hAnsi="Consolas"/>
                <w:color w:val="808080" w:themeColor="background1" w:themeShade="80"/>
                <w:sz w:val="18"/>
              </w:rPr>
              <w:t xml:space="preserve">void </w:t>
            </w:r>
            <w:r w:rsidR="00733165">
              <w:rPr>
                <w:rFonts w:ascii="Consolas" w:hAnsi="Consolas"/>
                <w:color w:val="808080" w:themeColor="background1" w:themeShade="80"/>
                <w:sz w:val="18"/>
              </w:rPr>
              <w:t>doThis</w:t>
            </w:r>
            <w:r w:rsidRPr="00FF144E">
              <w:rPr>
                <w:rFonts w:ascii="Consolas" w:hAnsi="Consolas"/>
                <w:color w:val="808080" w:themeColor="background1" w:themeShade="80"/>
                <w:sz w:val="18"/>
              </w:rPr>
              <w:t>();</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w:t>
            </w:r>
          </w:p>
          <w:p w:rsidR="00773FE8" w:rsidRDefault="00773FE8" w:rsidP="00DF735D">
            <w:pPr>
              <w:rPr>
                <w:rFonts w:ascii="Consolas" w:hAnsi="Consolas"/>
                <w:color w:val="808080" w:themeColor="background1" w:themeShade="80"/>
                <w:sz w:val="18"/>
              </w:rPr>
            </w:pPr>
          </w:p>
          <w:p w:rsidR="00773FE8" w:rsidRDefault="00452A1F" w:rsidP="00DF735D">
            <w:pPr>
              <w:rPr>
                <w:rFonts w:ascii="Consolas" w:hAnsi="Consolas"/>
                <w:color w:val="808080" w:themeColor="background1" w:themeShade="80"/>
                <w:sz w:val="18"/>
              </w:rPr>
            </w:pPr>
            <w:bookmarkStart w:id="39" w:name="_Hlk449275514"/>
            <w:r w:rsidRPr="00FF144E">
              <w:rPr>
                <w:rFonts w:ascii="Consolas" w:hAnsi="Consolas"/>
                <w:color w:val="808080" w:themeColor="background1" w:themeShade="80"/>
                <w:sz w:val="18"/>
              </w:rPr>
              <w:t>p</w:t>
            </w:r>
            <w:r w:rsidR="00773FE8">
              <w:rPr>
                <w:rFonts w:ascii="Consolas" w:hAnsi="Consolas"/>
                <w:color w:val="808080" w:themeColor="background1" w:themeShade="80"/>
                <w:sz w:val="18"/>
              </w:rPr>
              <w:t xml:space="preserve">ublic class </w:t>
            </w:r>
            <w:r w:rsidR="00733165">
              <w:rPr>
                <w:rFonts w:ascii="Consolas" w:hAnsi="Consolas"/>
                <w:color w:val="808080" w:themeColor="background1" w:themeShade="80"/>
                <w:sz w:val="18"/>
              </w:rPr>
              <w:t>NullFoo</w:t>
            </w:r>
            <w:r w:rsidR="00773FE8">
              <w:rPr>
                <w:rFonts w:ascii="Consolas" w:hAnsi="Consolas"/>
                <w:color w:val="808080" w:themeColor="background1" w:themeShade="80"/>
                <w:sz w:val="18"/>
              </w:rPr>
              <w:t xml:space="preserve"> extends </w:t>
            </w:r>
            <w:r w:rsidR="00733165">
              <w:rPr>
                <w:rFonts w:ascii="Consolas" w:hAnsi="Consolas"/>
                <w:color w:val="808080" w:themeColor="background1" w:themeShade="80"/>
                <w:sz w:val="18"/>
              </w:rPr>
              <w:t>Foo</w:t>
            </w:r>
            <w:r w:rsidR="00773FE8">
              <w:rPr>
                <w:rFonts w:ascii="Consolas" w:hAnsi="Consolas"/>
                <w:color w:val="808080" w:themeColor="background1" w:themeShade="80"/>
                <w:sz w:val="18"/>
              </w:rPr>
              <w:t xml:space="preserve">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static final </w:t>
            </w:r>
            <w:r w:rsidR="000F2DAF">
              <w:rPr>
                <w:rFonts w:ascii="Consolas" w:hAnsi="Consolas"/>
                <w:color w:val="808080" w:themeColor="background1" w:themeShade="80"/>
                <w:sz w:val="18"/>
              </w:rPr>
              <w:t>NullFoo INSTANCE</w:t>
            </w:r>
            <w:r>
              <w:rPr>
                <w:rFonts w:ascii="Consolas" w:hAnsi="Consolas"/>
                <w:color w:val="808080" w:themeColor="background1" w:themeShade="80"/>
                <w:sz w:val="18"/>
              </w:rPr>
              <w:t xml:space="preserve"> = new </w:t>
            </w:r>
            <w:bookmarkStart w:id="40" w:name="_Hlk449275128"/>
            <w:r w:rsidR="00733165">
              <w:rPr>
                <w:rFonts w:ascii="Consolas" w:hAnsi="Consolas"/>
                <w:color w:val="808080" w:themeColor="background1" w:themeShade="80"/>
                <w:sz w:val="18"/>
              </w:rPr>
              <w:t>NullFoo</w:t>
            </w:r>
            <w:bookmarkEnd w:id="40"/>
            <w:r>
              <w:rPr>
                <w:rFonts w:ascii="Consolas" w:hAnsi="Consolas"/>
                <w:color w:val="808080" w:themeColor="background1" w:themeShade="80"/>
                <w:sz w:val="18"/>
              </w:rPr>
              <w:t>();</w:t>
            </w:r>
          </w:p>
          <w:p w:rsidR="00414064" w:rsidRDefault="00414064" w:rsidP="00DF735D">
            <w:pPr>
              <w:rPr>
                <w:rFonts w:ascii="Consolas" w:hAnsi="Consolas"/>
                <w:color w:val="808080" w:themeColor="background1" w:themeShade="80"/>
                <w:sz w:val="18"/>
              </w:rPr>
            </w:pP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733165">
              <w:rPr>
                <w:rFonts w:ascii="Consolas" w:hAnsi="Consolas"/>
                <w:color w:val="808080" w:themeColor="background1" w:themeShade="80"/>
                <w:sz w:val="18"/>
              </w:rPr>
              <w:t xml:space="preserve">NullFoo </w:t>
            </w:r>
            <w:r>
              <w:rPr>
                <w:rFonts w:ascii="Consolas" w:hAnsi="Consolas"/>
                <w:color w:val="808080" w:themeColor="background1" w:themeShade="80"/>
                <w:sz w:val="18"/>
              </w:rPr>
              <w:t>()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w:t>
            </w:r>
            <w:r w:rsidR="00414064">
              <w:rPr>
                <w:rFonts w:ascii="Consolas" w:hAnsi="Consolas"/>
                <w:color w:val="808080" w:themeColor="background1" w:themeShade="80"/>
                <w:sz w:val="18"/>
              </w:rPr>
              <w:t xml:space="preserve">static </w:t>
            </w:r>
            <w:r>
              <w:rPr>
                <w:rFonts w:ascii="Consolas" w:hAnsi="Consolas"/>
                <w:color w:val="808080" w:themeColor="background1" w:themeShade="80"/>
                <w:sz w:val="18"/>
              </w:rPr>
              <w:t xml:space="preserve">void </w:t>
            </w:r>
            <w:r w:rsidR="00733165">
              <w:rPr>
                <w:rFonts w:ascii="Consolas" w:hAnsi="Consolas"/>
                <w:color w:val="808080" w:themeColor="background1" w:themeShade="80"/>
                <w:sz w:val="18"/>
              </w:rPr>
              <w:t>doThis</w:t>
            </w:r>
            <w:r>
              <w:rPr>
                <w:rFonts w:ascii="Consolas" w:hAnsi="Consolas"/>
                <w:color w:val="808080" w:themeColor="background1" w:themeShade="80"/>
                <w:sz w:val="18"/>
              </w:rPr>
              <w:t>() {</w:t>
            </w:r>
          </w:p>
          <w:p w:rsidR="00773FE8" w:rsidRDefault="00773FE8"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a default action or nothing</w:t>
            </w:r>
          </w:p>
          <w:p w:rsidR="00414064" w:rsidRDefault="00773FE8" w:rsidP="007331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414064" w:rsidRDefault="00414064" w:rsidP="00DF735D">
            <w:pPr>
              <w:rPr>
                <w:rFonts w:ascii="Consolas" w:hAnsi="Consolas"/>
                <w:color w:val="808080" w:themeColor="background1" w:themeShade="80"/>
                <w:sz w:val="18"/>
              </w:rPr>
            </w:pP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static </w:t>
            </w:r>
            <w:r w:rsidR="00733165">
              <w:rPr>
                <w:rFonts w:ascii="Consolas" w:hAnsi="Consolas"/>
                <w:color w:val="808080" w:themeColor="background1" w:themeShade="80"/>
                <w:sz w:val="18"/>
              </w:rPr>
              <w:t xml:space="preserve">NullFoo </w:t>
            </w:r>
            <w:r>
              <w:rPr>
                <w:rFonts w:ascii="Consolas" w:hAnsi="Consolas"/>
                <w:color w:val="808080" w:themeColor="background1" w:themeShade="80"/>
                <w:sz w:val="18"/>
              </w:rPr>
              <w:t>getInstance() {</w:t>
            </w: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return instance;</w:t>
            </w:r>
          </w:p>
          <w:p w:rsidR="00414064" w:rsidRDefault="00414064"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414064" w:rsidRPr="00773FE8" w:rsidRDefault="00773FE8" w:rsidP="00414064">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bookmarkEnd w:id="39"/>
          <w:p w:rsidR="00452A1F" w:rsidRPr="00773FE8" w:rsidRDefault="00452A1F" w:rsidP="00DF735D">
            <w:pPr>
              <w:rPr>
                <w:rStyle w:val="IntenseEmphasis"/>
                <w:rFonts w:ascii="Consolas" w:hAnsi="Consolas"/>
                <w:b w:val="0"/>
                <w:bCs w:val="0"/>
                <w:i w:val="0"/>
                <w:iCs w:val="0"/>
                <w:color w:val="808080" w:themeColor="background1" w:themeShade="80"/>
                <w:sz w:val="18"/>
              </w:rPr>
            </w:pPr>
          </w:p>
        </w:tc>
      </w:tr>
    </w:tbl>
    <w:p w:rsidR="00452A1F" w:rsidRDefault="00452A1F" w:rsidP="00452A1F">
      <w:pPr>
        <w:pStyle w:val="Heading1"/>
      </w:pPr>
      <w:bookmarkStart w:id="41" w:name="_Toc449312350"/>
      <w:r>
        <w:lastRenderedPageBreak/>
        <w:t>Observer</w:t>
      </w:r>
      <w:bookmarkEnd w:id="41"/>
    </w:p>
    <w:tbl>
      <w:tblPr>
        <w:tblStyle w:val="TableGrid"/>
        <w:tblW w:w="4806" w:type="pct"/>
        <w:tblLook w:val="04A0" w:firstRow="1" w:lastRow="0" w:firstColumn="1" w:lastColumn="0" w:noHBand="0" w:noVBand="1"/>
      </w:tblPr>
      <w:tblGrid>
        <w:gridCol w:w="990"/>
        <w:gridCol w:w="7949"/>
      </w:tblGrid>
      <w:tr w:rsidR="00452A1F" w:rsidTr="00DF735D">
        <w:tc>
          <w:tcPr>
            <w:tcW w:w="554" w:type="pct"/>
            <w:tcBorders>
              <w:top w:val="nil"/>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452A1F" w:rsidRDefault="00224E2D" w:rsidP="00224E2D">
            <w:pPr>
              <w:rPr>
                <w:rStyle w:val="IntenseEmphasis"/>
              </w:rPr>
            </w:pPr>
            <w:r>
              <w:t>Need in layered architectures to get notified when the state of an object changes, such that lowers layers do not have access to upper layers</w:t>
            </w:r>
            <w:r w:rsidR="00E9623E">
              <w:t>.</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Default="0064108B" w:rsidP="00224E2D">
            <w:pPr>
              <w:rPr>
                <w:rStyle w:val="IntenseEmphasis"/>
              </w:rPr>
            </w:pPr>
            <w:r>
              <w:t>Define a</w:t>
            </w:r>
            <w:r w:rsidR="00224E2D">
              <w:t xml:space="preserve"> Subject object that maintains a list of observers. When the state of Subject changes, notify all its observers by calling update() on each. The Observer objects will then get </w:t>
            </w:r>
            <w:bookmarkStart w:id="42" w:name="_Hlk449305304"/>
            <w:r w:rsidR="00224E2D">
              <w:t xml:space="preserve">the </w:t>
            </w:r>
            <w:bookmarkEnd w:id="42"/>
            <w:r w:rsidR="00224E2D">
              <w:t>Subject’s updated state and carry out their specific functionality on update.</w:t>
            </w:r>
          </w:p>
        </w:tc>
      </w:tr>
      <w:tr w:rsidR="00452A1F" w:rsidTr="00DF735D">
        <w:tc>
          <w:tcPr>
            <w:tcW w:w="554" w:type="pct"/>
            <w:tcBorders>
              <w:top w:val="single" w:sz="48" w:space="0" w:color="FFFFFF" w:themeColor="background1"/>
              <w:left w:val="nil"/>
              <w:bottom w:val="single" w:sz="48" w:space="0" w:color="FFFFFF" w:themeColor="background1"/>
              <w:right w:val="nil"/>
            </w:tcBorders>
          </w:tcPr>
          <w:p w:rsidR="00452A1F" w:rsidRPr="004B31F7" w:rsidRDefault="00452A1F" w:rsidP="00DF735D">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452A1F" w:rsidRPr="00350450" w:rsidRDefault="00C7020D" w:rsidP="00C7020D">
            <w:pPr>
              <w:rPr>
                <w:rStyle w:val="IntenseEmphasis"/>
              </w:rPr>
            </w:pPr>
            <w:bookmarkStart w:id="43" w:name="_Hlk449305337"/>
            <w:r w:rsidRPr="00C7020D">
              <w:rPr>
                <w:b/>
              </w:rPr>
              <w:t>Chain of Responsibility</w:t>
            </w:r>
            <w:r>
              <w:t xml:space="preserve">, </w:t>
            </w:r>
            <w:r w:rsidRPr="00C7020D">
              <w:rPr>
                <w:b/>
              </w:rPr>
              <w:t>Command</w:t>
            </w:r>
            <w:r>
              <w:t xml:space="preserve">, and </w:t>
            </w:r>
            <w:r w:rsidRPr="00C7020D">
              <w:t>Observer</w:t>
            </w:r>
            <w:r>
              <w:t xml:space="preserve"> all deal with decoupling a sender from a receiver.</w:t>
            </w:r>
            <w:bookmarkEnd w:id="43"/>
          </w:p>
        </w:tc>
      </w:tr>
      <w:tr w:rsidR="00452A1F" w:rsidTr="00DF735D">
        <w:tc>
          <w:tcPr>
            <w:tcW w:w="554" w:type="pct"/>
            <w:tcBorders>
              <w:top w:val="single" w:sz="48" w:space="0" w:color="FFFFFF" w:themeColor="background1"/>
              <w:left w:val="nil"/>
              <w:bottom w:val="nil"/>
              <w:right w:val="nil"/>
            </w:tcBorders>
          </w:tcPr>
          <w:p w:rsidR="00452A1F" w:rsidRPr="004B31F7" w:rsidRDefault="00452A1F" w:rsidP="00DF735D">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452A1F" w:rsidRDefault="00452A1F" w:rsidP="00DF735D">
            <w:pPr>
              <w:rPr>
                <w:rFonts w:ascii="Consolas" w:hAnsi="Consolas"/>
                <w:color w:val="808080" w:themeColor="background1" w:themeShade="80"/>
                <w:sz w:val="18"/>
              </w:rPr>
            </w:pPr>
            <w:r w:rsidRPr="00FF144E">
              <w:rPr>
                <w:rFonts w:ascii="Consolas" w:hAnsi="Consolas"/>
                <w:color w:val="808080" w:themeColor="background1" w:themeShade="80"/>
                <w:sz w:val="18"/>
              </w:rPr>
              <w:t>p</w:t>
            </w:r>
            <w:r w:rsidR="00E9623E">
              <w:rPr>
                <w:rFonts w:ascii="Consolas" w:hAnsi="Consolas"/>
                <w:color w:val="808080" w:themeColor="background1" w:themeShade="80"/>
                <w:sz w:val="18"/>
              </w:rPr>
              <w:t>ublic abstract class Observer {</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protected Subject subject; </w:t>
            </w:r>
          </w:p>
          <w:p w:rsidR="00E9623E" w:rsidRDefault="00E9623E" w:rsidP="00E9623E">
            <w:pPr>
              <w:rPr>
                <w:rFonts w:ascii="Consolas" w:hAnsi="Consolas"/>
                <w:color w:val="808080" w:themeColor="background1" w:themeShade="80"/>
                <w:sz w:val="18"/>
              </w:rPr>
            </w:pP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public Observer(Subject aSubject) {</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subject = aSubject;</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subject.add(this);</w:t>
            </w: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E9623E">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update();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public class ObserverA extends Observer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update()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r w:rsidR="006329ED">
              <w:rPr>
                <w:rFonts w:ascii="Consolas" w:hAnsi="Consolas"/>
                <w:color w:val="808080" w:themeColor="background1" w:themeShade="80"/>
                <w:sz w:val="18"/>
              </w:rPr>
              <w:t xml:space="preserve"> with subject.getState();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public class Subject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List&lt;Observer&gt; observers = new ArrayList&lt;Observer&gt;;</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private int state;</w:t>
            </w:r>
          </w:p>
          <w:p w:rsidR="006329ED" w:rsidRDefault="006329ED" w:rsidP="00DF735D">
            <w:pPr>
              <w:rPr>
                <w:rFonts w:ascii="Consolas" w:hAnsi="Consolas"/>
                <w:color w:val="808080" w:themeColor="background1" w:themeShade="80"/>
                <w:sz w:val="18"/>
              </w:rPr>
            </w:pP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Subject getState() {</w:t>
            </w: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return state;</w:t>
            </w:r>
          </w:p>
          <w:p w:rsidR="006329ED" w:rsidRDefault="006329ED"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setState(int aState)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state = aState;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notifyObservers();</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add(Observer anObserver)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observers.add(anObserver);</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public void notifyObservers()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for (int i = 0; i &lt; observers.size(); i++)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observers.get(i).update();</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Default="00E9623E" w:rsidP="00DF735D">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9623E" w:rsidRPr="00FF144E" w:rsidRDefault="00E9623E" w:rsidP="00DF735D">
            <w:pPr>
              <w:rPr>
                <w:rStyle w:val="IntenseEmphasis"/>
                <w:color w:val="808080" w:themeColor="background1" w:themeShade="80"/>
              </w:rPr>
            </w:pPr>
            <w:r>
              <w:rPr>
                <w:rFonts w:ascii="Consolas" w:hAnsi="Consolas"/>
                <w:color w:val="808080" w:themeColor="background1" w:themeShade="80"/>
                <w:sz w:val="18"/>
              </w:rPr>
              <w:t>}</w:t>
            </w:r>
          </w:p>
          <w:p w:rsidR="00452A1F" w:rsidRPr="00FF144E" w:rsidRDefault="00452A1F" w:rsidP="00DF735D">
            <w:pPr>
              <w:rPr>
                <w:rStyle w:val="IntenseEmphasis"/>
                <w:color w:val="808080" w:themeColor="background1" w:themeShade="80"/>
              </w:rPr>
            </w:pPr>
          </w:p>
        </w:tc>
      </w:tr>
    </w:tbl>
    <w:p w:rsidR="00D10FFB" w:rsidRDefault="00D10FFB" w:rsidP="00D10FFB">
      <w:pPr>
        <w:pStyle w:val="Heading1"/>
      </w:pPr>
      <w:bookmarkStart w:id="44" w:name="_Toc449312351"/>
      <w:r>
        <w:lastRenderedPageBreak/>
        <w:t>Proxy</w:t>
      </w:r>
      <w:bookmarkEnd w:id="44"/>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control access to an object.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 Proxy object with the exact interface as the object, Subject, whose access is being controlled that holds onto the Subject object. When a method is called in the Proxy, the Proxy will initialize the Subject if it hasn’t been already then call the method. This will prevent the object from being initialized until it is needed.</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Pr="00743E71" w:rsidRDefault="00D10FFB" w:rsidP="00EC58D8">
            <w:pPr>
              <w:rPr>
                <w:rStyle w:val="IntenseEmphasis"/>
                <w:b w:val="0"/>
              </w:rPr>
            </w:pPr>
            <w:r>
              <w:t xml:space="preserve">Proxy is a type of </w:t>
            </w:r>
            <w:r>
              <w:rPr>
                <w:b/>
              </w:rPr>
              <w:t>Wrapper</w:t>
            </w:r>
            <w:r>
              <w:t>.</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bookmarkStart w:id="45" w:name="_Hlk449310658"/>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SubjectA implements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bookmarkEnd w:id="45"/>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Proxy implements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private Subject subject;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if (!subject)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subject = new Subject();</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subject.doThis();</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3258E7"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D10FFB" w:rsidRDefault="00D10FFB" w:rsidP="00D10FFB">
      <w:pPr>
        <w:pStyle w:val="Heading1"/>
      </w:pPr>
      <w:bookmarkStart w:id="46" w:name="_Toc449312352"/>
      <w:r>
        <w:t>Prototype</w:t>
      </w:r>
      <w:bookmarkEnd w:id="46"/>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create objects that differ very little and creating the objects from scratch is costly.</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Clone the object.</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r w:rsidRPr="004515A6">
              <w:rPr>
                <w:b/>
              </w:rPr>
              <w:t>Factory Method</w:t>
            </w:r>
            <w:r>
              <w:t xml:space="preserve"> deals with creation through </w:t>
            </w:r>
            <w:r w:rsidRPr="00B05E22">
              <w:t>inheritance</w:t>
            </w:r>
            <w:r>
              <w:t xml:space="preserve"> and </w:t>
            </w:r>
            <w:r w:rsidRPr="004515A6">
              <w:t>Prototype</w:t>
            </w:r>
            <w:r>
              <w:t xml:space="preserve"> deals with creation through </w:t>
            </w:r>
            <w:r w:rsidRPr="00B05E22">
              <w:t>delegation</w:t>
            </w:r>
            <w:r>
              <w:t>.</w:t>
            </w:r>
          </w:p>
          <w:p w:rsidR="00D10FFB" w:rsidRPr="00B05E22" w:rsidRDefault="00D10FFB" w:rsidP="00EC58D8">
            <w:pPr>
              <w:rPr>
                <w:rStyle w:val="IntenseEmphasis"/>
                <w:b w:val="0"/>
                <w:bCs w:val="0"/>
                <w:i w:val="0"/>
                <w:iCs w:val="0"/>
                <w:color w:val="auto"/>
              </w:rPr>
            </w:pPr>
            <w:r w:rsidRPr="00492E0A">
              <w:rPr>
                <w:b/>
              </w:rPr>
              <w:t>Singleton</w:t>
            </w:r>
            <w:r>
              <w:t xml:space="preserve"> can be used in Prototype’s implementation.</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ublic interface Prototype extends Cloneable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abstract Object clone() throws CloneNotSupportedException;</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w:t>
            </w:r>
          </w:p>
          <w:p w:rsidR="00D10FFB" w:rsidRDefault="00D10FFB" w:rsidP="00EC58D8">
            <w:pPr>
              <w:rPr>
                <w:rFonts w:ascii="Consolas" w:hAnsi="Consolas"/>
                <w:color w:val="808080" w:themeColor="background1" w:themeShade="80"/>
                <w:sz w:val="18"/>
              </w:rPr>
            </w:pP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public class PrototypeA implements Prototype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public Object clone() {</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return (PrototypeA)super.clone();</w:t>
            </w:r>
          </w:p>
          <w:p w:rsidR="00D10FFB" w:rsidRDefault="00D10FFB" w:rsidP="00EC58D8">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10FFB" w:rsidRPr="004515A6" w:rsidRDefault="00D10FFB" w:rsidP="00EC58D8">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5217BE" w:rsidRDefault="005217BE" w:rsidP="005217BE">
      <w:pPr>
        <w:pStyle w:val="Heading1"/>
      </w:pPr>
      <w:bookmarkStart w:id="47" w:name="_Toc449312353"/>
      <w:r>
        <w:lastRenderedPageBreak/>
        <w:t>Singleton</w:t>
      </w:r>
      <w:bookmarkEnd w:id="47"/>
    </w:p>
    <w:tbl>
      <w:tblPr>
        <w:tblStyle w:val="TableGrid"/>
        <w:tblW w:w="4806" w:type="pct"/>
        <w:tblLook w:val="04A0" w:firstRow="1" w:lastRow="0" w:firstColumn="1" w:lastColumn="0" w:noHBand="0" w:noVBand="1"/>
      </w:tblPr>
      <w:tblGrid>
        <w:gridCol w:w="990"/>
        <w:gridCol w:w="7949"/>
      </w:tblGrid>
      <w:tr w:rsidR="005217BE" w:rsidTr="005217BE">
        <w:tc>
          <w:tcPr>
            <w:tcW w:w="554" w:type="pct"/>
            <w:tcBorders>
              <w:top w:val="nil"/>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5217BE" w:rsidRDefault="000F2DAF" w:rsidP="005217BE">
            <w:pPr>
              <w:rPr>
                <w:rStyle w:val="IntenseEmphasis"/>
              </w:rPr>
            </w:pPr>
            <w:r>
              <w:t>Need only one instance of an object.</w:t>
            </w:r>
          </w:p>
        </w:tc>
      </w:tr>
      <w:tr w:rsidR="005217BE" w:rsidTr="005217BE">
        <w:tc>
          <w:tcPr>
            <w:tcW w:w="554" w:type="pct"/>
            <w:tcBorders>
              <w:top w:val="single" w:sz="48" w:space="0" w:color="FFFFFF" w:themeColor="background1"/>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5217BE" w:rsidRDefault="000F2DAF" w:rsidP="000F2DAF">
            <w:pPr>
              <w:rPr>
                <w:rStyle w:val="IntenseEmphasis"/>
              </w:rPr>
            </w:pPr>
            <w:r>
              <w:t>Define an object, Singleton, that controls its own creation and can return the single instance it created</w:t>
            </w:r>
            <w:r w:rsidR="00865277">
              <w:t xml:space="preserve"> when the proper function is called</w:t>
            </w:r>
            <w:r>
              <w:t>. Overriding its constructor to be made private prevents other objects from creating it.</w:t>
            </w:r>
          </w:p>
        </w:tc>
      </w:tr>
      <w:tr w:rsidR="005217BE" w:rsidTr="005217BE">
        <w:tc>
          <w:tcPr>
            <w:tcW w:w="554" w:type="pct"/>
            <w:tcBorders>
              <w:top w:val="single" w:sz="48" w:space="0" w:color="FFFFFF" w:themeColor="background1"/>
              <w:left w:val="nil"/>
              <w:bottom w:val="single" w:sz="48" w:space="0" w:color="FFFFFF" w:themeColor="background1"/>
              <w:right w:val="nil"/>
            </w:tcBorders>
          </w:tcPr>
          <w:p w:rsidR="005217BE" w:rsidRPr="004B31F7" w:rsidRDefault="005217BE"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2DAF" w:rsidRDefault="005217BE" w:rsidP="00773FE8">
            <w:r w:rsidRPr="00C0284F">
              <w:rPr>
                <w:b/>
              </w:rPr>
              <w:t>Null Object</w:t>
            </w:r>
            <w:r w:rsidR="000F2DAF" w:rsidRPr="000F2DAF">
              <w:t>,</w:t>
            </w:r>
            <w:r w:rsidR="000F2DAF">
              <w:rPr>
                <w:b/>
              </w:rPr>
              <w:t xml:space="preserve"> Façade</w:t>
            </w:r>
            <w:r w:rsidR="000F2DAF">
              <w:t xml:space="preserve">, and </w:t>
            </w:r>
            <w:r w:rsidR="000F2DAF" w:rsidRPr="000F2DAF">
              <w:rPr>
                <w:b/>
              </w:rPr>
              <w:t>State</w:t>
            </w:r>
            <w:r w:rsidR="000F2DAF">
              <w:t xml:space="preserve"> can be a type of Singleton.</w:t>
            </w:r>
          </w:p>
          <w:p w:rsidR="000F2DAF" w:rsidRPr="000F2DAF" w:rsidRDefault="000F2DAF" w:rsidP="000F2DAF">
            <w:pPr>
              <w:rPr>
                <w:rStyle w:val="IntenseEmphasis"/>
                <w:b w:val="0"/>
                <w:bCs w:val="0"/>
                <w:i w:val="0"/>
                <w:iCs w:val="0"/>
                <w:color w:val="auto"/>
              </w:rPr>
            </w:pPr>
            <w:r w:rsidRPr="000F2DAF">
              <w:rPr>
                <w:b/>
              </w:rPr>
              <w:t>Abstract Factory</w:t>
            </w:r>
            <w:r>
              <w:t xml:space="preserve">, </w:t>
            </w:r>
            <w:r w:rsidRPr="000F2DAF">
              <w:rPr>
                <w:b/>
              </w:rPr>
              <w:t>Builder</w:t>
            </w:r>
            <w:r>
              <w:t xml:space="preserve">, and </w:t>
            </w:r>
            <w:r w:rsidRPr="000F2DAF">
              <w:rPr>
                <w:b/>
              </w:rPr>
              <w:t>Prototype</w:t>
            </w:r>
            <w:r>
              <w:t xml:space="preserve"> can use Singleton in their implementation</w:t>
            </w:r>
            <w:r w:rsidR="00A56E61">
              <w:t>.</w:t>
            </w:r>
          </w:p>
        </w:tc>
      </w:tr>
      <w:tr w:rsidR="005217BE" w:rsidTr="005217BE">
        <w:tc>
          <w:tcPr>
            <w:tcW w:w="554" w:type="pct"/>
            <w:tcBorders>
              <w:top w:val="single" w:sz="48" w:space="0" w:color="FFFFFF" w:themeColor="background1"/>
              <w:left w:val="nil"/>
              <w:bottom w:val="nil"/>
              <w:right w:val="nil"/>
            </w:tcBorders>
          </w:tcPr>
          <w:p w:rsidR="005217BE" w:rsidRPr="004B31F7" w:rsidRDefault="005217BE"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733165" w:rsidRDefault="00733165" w:rsidP="00733165">
            <w:pPr>
              <w:rPr>
                <w:rFonts w:ascii="Consolas" w:hAnsi="Consolas"/>
                <w:color w:val="808080" w:themeColor="background1" w:themeShade="80"/>
                <w:sz w:val="18"/>
              </w:rPr>
            </w:pPr>
            <w:r w:rsidRPr="00FF144E">
              <w:rPr>
                <w:rFonts w:ascii="Consolas" w:hAnsi="Consolas"/>
                <w:color w:val="808080" w:themeColor="background1" w:themeShade="80"/>
                <w:sz w:val="18"/>
              </w:rPr>
              <w:t>p</w:t>
            </w:r>
            <w:r>
              <w:rPr>
                <w:rFonts w:ascii="Consolas" w:hAnsi="Consolas"/>
                <w:color w:val="808080" w:themeColor="background1" w:themeShade="80"/>
                <w:sz w:val="18"/>
              </w:rPr>
              <w:t xml:space="preserve">ublic class </w:t>
            </w:r>
            <w:bookmarkStart w:id="48" w:name="_Hlk449276011"/>
            <w:r w:rsidR="000F2DAF">
              <w:rPr>
                <w:rFonts w:ascii="Consolas" w:hAnsi="Consolas"/>
                <w:color w:val="808080" w:themeColor="background1" w:themeShade="80"/>
                <w:sz w:val="18"/>
              </w:rPr>
              <w:t>Singleton</w:t>
            </w:r>
            <w:r>
              <w:rPr>
                <w:rFonts w:ascii="Consolas" w:hAnsi="Consolas"/>
                <w:color w:val="808080" w:themeColor="background1" w:themeShade="80"/>
                <w:sz w:val="18"/>
              </w:rPr>
              <w:t xml:space="preserve"> </w:t>
            </w:r>
            <w:bookmarkEnd w:id="48"/>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private static final </w:t>
            </w:r>
            <w:r w:rsidR="000F2DAF">
              <w:rPr>
                <w:rFonts w:ascii="Consolas" w:hAnsi="Consolas"/>
                <w:color w:val="808080" w:themeColor="background1" w:themeShade="80"/>
                <w:sz w:val="18"/>
              </w:rPr>
              <w:t>Singleton INSTANCE</w:t>
            </w:r>
            <w:r>
              <w:rPr>
                <w:rFonts w:ascii="Consolas" w:hAnsi="Consolas"/>
                <w:color w:val="808080" w:themeColor="background1" w:themeShade="80"/>
                <w:sz w:val="18"/>
              </w:rPr>
              <w:t xml:space="preserve"> = new </w:t>
            </w:r>
            <w:r w:rsidR="000F2DAF">
              <w:rPr>
                <w:rFonts w:ascii="Consolas" w:hAnsi="Consolas"/>
                <w:color w:val="808080" w:themeColor="background1" w:themeShade="80"/>
                <w:sz w:val="18"/>
              </w:rPr>
              <w:t xml:space="preserve">Singleton </w:t>
            </w:r>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0F2DAF">
              <w:rPr>
                <w:rFonts w:ascii="Consolas" w:hAnsi="Consolas"/>
                <w:color w:val="808080" w:themeColor="background1" w:themeShade="80"/>
                <w:sz w:val="18"/>
              </w:rPr>
              <w:t xml:space="preserve">Singleton </w:t>
            </w:r>
            <w:r>
              <w:rPr>
                <w:rFonts w:ascii="Consolas" w:hAnsi="Consolas"/>
                <w:color w:val="808080" w:themeColor="background1" w:themeShade="80"/>
                <w:sz w:val="18"/>
              </w:rPr>
              <w:t>() {}</w:t>
            </w:r>
          </w:p>
          <w:p w:rsidR="00733165" w:rsidRDefault="00733165" w:rsidP="00733165">
            <w:pPr>
              <w:rPr>
                <w:rFonts w:ascii="Consolas" w:hAnsi="Consolas"/>
                <w:color w:val="808080" w:themeColor="background1" w:themeShade="80"/>
                <w:sz w:val="18"/>
              </w:rPr>
            </w:pP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public static </w:t>
            </w:r>
            <w:r w:rsidR="000F2DAF">
              <w:rPr>
                <w:rFonts w:ascii="Consolas" w:hAnsi="Consolas"/>
                <w:color w:val="808080" w:themeColor="background1" w:themeShade="80"/>
                <w:sz w:val="18"/>
              </w:rPr>
              <w:t xml:space="preserve">Singleton </w:t>
            </w:r>
            <w:r>
              <w:rPr>
                <w:rFonts w:ascii="Consolas" w:hAnsi="Consolas"/>
                <w:color w:val="808080" w:themeColor="background1" w:themeShade="80"/>
                <w:sz w:val="18"/>
              </w:rPr>
              <w:t>getInstance() {</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return </w:t>
            </w:r>
            <w:r w:rsidR="000F2DAF">
              <w:rPr>
                <w:rFonts w:ascii="Consolas" w:hAnsi="Consolas"/>
                <w:color w:val="808080" w:themeColor="background1" w:themeShade="80"/>
                <w:sz w:val="18"/>
              </w:rPr>
              <w:t>INSTANCE</w:t>
            </w:r>
            <w:r>
              <w:rPr>
                <w:rFonts w:ascii="Consolas" w:hAnsi="Consolas"/>
                <w:color w:val="808080" w:themeColor="background1" w:themeShade="80"/>
                <w:sz w:val="18"/>
              </w:rPr>
              <w:t>;</w:t>
            </w:r>
          </w:p>
          <w:p w:rsidR="00733165" w:rsidRDefault="00733165" w:rsidP="007331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5217BE" w:rsidRPr="00733165" w:rsidRDefault="00733165" w:rsidP="005217BE">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p>
        </w:tc>
      </w:tr>
    </w:tbl>
    <w:p w:rsidR="000F0F07" w:rsidRDefault="000F0F07" w:rsidP="000F0F07">
      <w:pPr>
        <w:pStyle w:val="Heading1"/>
      </w:pPr>
      <w:bookmarkStart w:id="49" w:name="_Toc449312354"/>
      <w:bookmarkEnd w:id="30"/>
      <w:r>
        <w:t>State</w:t>
      </w:r>
      <w:bookmarkEnd w:id="49"/>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E81BBF" w:rsidP="005217BE">
            <w:pPr>
              <w:rPr>
                <w:rStyle w:val="IntenseEmphasis"/>
              </w:rPr>
            </w:pPr>
            <w:r>
              <w:t>Need an object to change its behavior based on its state.</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6A6CA9" w:rsidP="00B17197">
            <w:pPr>
              <w:rPr>
                <w:rStyle w:val="IntenseEmphasis"/>
              </w:rPr>
            </w:pPr>
            <w:bookmarkStart w:id="50" w:name="_Hlk449294675"/>
            <w:r>
              <w:t>Define a Context object that holds onto its current State object and calls functio</w:t>
            </w:r>
            <w:r w:rsidR="00B17197">
              <w:t>ns on that state. The State object extends from its base class and defines its function</w:t>
            </w:r>
            <w:r w:rsidR="00862F29">
              <w:t>s</w:t>
            </w:r>
            <w:r w:rsidR="00B17197">
              <w:t xml:space="preserve"> specific to the state.</w:t>
            </w:r>
            <w:r>
              <w:t xml:space="preserve"> </w:t>
            </w:r>
            <w:r w:rsidR="00EC549B">
              <w:t>States can be changed either in the State object themselves or in the Context</w:t>
            </w:r>
            <w:r>
              <w:t>.</w:t>
            </w:r>
            <w:bookmarkEnd w:id="50"/>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6A6CA9" w:rsidRDefault="00E81BBF" w:rsidP="005217BE">
            <w:r>
              <w:t xml:space="preserve">State can be a type of </w:t>
            </w:r>
            <w:r>
              <w:rPr>
                <w:b/>
              </w:rPr>
              <w:t>Singleton</w:t>
            </w:r>
            <w:r>
              <w:t>.</w:t>
            </w:r>
          </w:p>
          <w:p w:rsidR="006A6CA9" w:rsidRDefault="006A6CA9" w:rsidP="005217BE">
            <w:bookmarkStart w:id="51" w:name="_Hlk449294047"/>
            <w:r w:rsidRPr="006A6CA9">
              <w:rPr>
                <w:b/>
              </w:rPr>
              <w:t>Bridge</w:t>
            </w:r>
            <w:r>
              <w:t xml:space="preserve">, </w:t>
            </w:r>
            <w:r>
              <w:rPr>
                <w:b/>
              </w:rPr>
              <w:t>Strategy</w:t>
            </w:r>
            <w:r>
              <w:t xml:space="preserve">, and State </w:t>
            </w:r>
            <w:bookmarkStart w:id="52" w:name="_Hlk449309398"/>
            <w:r>
              <w:t>are very similar except that they solve different issues.</w:t>
            </w:r>
            <w:bookmarkEnd w:id="52"/>
          </w:p>
          <w:p w:rsidR="006A6CA9" w:rsidRPr="00E81BBF" w:rsidRDefault="006A6CA9" w:rsidP="005217BE">
            <w:pPr>
              <w:rPr>
                <w:rStyle w:val="IntenseEmphasis"/>
                <w:b w:val="0"/>
              </w:rPr>
            </w:pPr>
            <w:bookmarkStart w:id="53" w:name="_Hlk449310504"/>
            <w:bookmarkEnd w:id="51"/>
            <w:r w:rsidRPr="006A6CA9">
              <w:rPr>
                <w:b/>
              </w:rPr>
              <w:t>Flyweight</w:t>
            </w:r>
            <w:r>
              <w:t xml:space="preserve"> determines when and how State objects are shared.</w:t>
            </w:r>
            <w:bookmarkEnd w:id="53"/>
          </w:p>
        </w:tc>
      </w:tr>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0F0F07" w:rsidRDefault="000F0F07" w:rsidP="005217BE">
            <w:pPr>
              <w:rPr>
                <w:rFonts w:ascii="Consolas" w:hAnsi="Consolas"/>
                <w:color w:val="808080" w:themeColor="background1" w:themeShade="80"/>
                <w:sz w:val="18"/>
              </w:rPr>
            </w:pPr>
            <w:bookmarkStart w:id="54" w:name="_Hlk449294031"/>
            <w:r w:rsidRPr="00FF144E">
              <w:rPr>
                <w:rFonts w:ascii="Consolas" w:hAnsi="Consolas"/>
                <w:color w:val="808080" w:themeColor="background1" w:themeShade="80"/>
                <w:sz w:val="18"/>
              </w:rPr>
              <w:t>p</w:t>
            </w:r>
            <w:r w:rsidR="00E81BBF">
              <w:rPr>
                <w:rFonts w:ascii="Consolas" w:hAnsi="Consolas"/>
                <w:color w:val="808080" w:themeColor="background1" w:themeShade="80"/>
                <w:sz w:val="18"/>
              </w:rPr>
              <w:t>ublic interface 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doThis(Context aContext);</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bookmarkStart w:id="55" w:name="_Hlk449292494"/>
            <w:r>
              <w:rPr>
                <w:rFonts w:ascii="Consolas" w:hAnsi="Consolas"/>
                <w:color w:val="808080" w:themeColor="background1" w:themeShade="80"/>
                <w:sz w:val="18"/>
              </w:rPr>
              <w:t xml:space="preserve">public class StateA </w:t>
            </w:r>
            <w:r w:rsidR="007F1832">
              <w:rPr>
                <w:rFonts w:ascii="Consolas" w:hAnsi="Consolas"/>
                <w:color w:val="808080" w:themeColor="background1" w:themeShade="80"/>
                <w:sz w:val="18"/>
              </w:rPr>
              <w:t xml:space="preserve">implements </w:t>
            </w:r>
            <w:r>
              <w:rPr>
                <w:rFonts w:ascii="Consolas" w:hAnsi="Consolas"/>
                <w:color w:val="808080" w:themeColor="background1" w:themeShade="80"/>
                <w:sz w:val="18"/>
              </w:rPr>
              <w:t>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w:t>
            </w:r>
            <w:bookmarkStart w:id="56" w:name="_Hlk449292768"/>
            <w:r>
              <w:rPr>
                <w:rFonts w:ascii="Consolas" w:hAnsi="Consolas"/>
                <w:color w:val="808080" w:themeColor="background1" w:themeShade="80"/>
                <w:sz w:val="18"/>
              </w:rPr>
              <w:t>Context aContext</w:t>
            </w:r>
            <w:bookmarkEnd w:id="56"/>
            <w:r>
              <w:rPr>
                <w:rFonts w:ascii="Consolas" w:hAnsi="Consolas"/>
                <w:color w:val="808080" w:themeColor="background1" w:themeShade="80"/>
                <w:sz w:val="18"/>
              </w:rPr>
              <w:t>)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 do something based on state</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bookmarkStart w:id="57" w:name="_Hlk449292827"/>
            <w:r>
              <w:rPr>
                <w:rFonts w:ascii="Consolas" w:hAnsi="Consolas"/>
                <w:color w:val="808080" w:themeColor="background1" w:themeShade="80"/>
                <w:sz w:val="18"/>
              </w:rPr>
              <w:t>aContext.setState(new StateB());</w:t>
            </w:r>
          </w:p>
          <w:bookmarkEnd w:id="57"/>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bookmarkEnd w:id="55"/>
          <w:p w:rsidR="00E81BBF" w:rsidRDefault="00E81BBF" w:rsidP="005217BE">
            <w:pPr>
              <w:rPr>
                <w:rFonts w:ascii="Consolas" w:hAnsi="Consolas"/>
                <w:sz w:val="18"/>
              </w:rPr>
            </w:pPr>
          </w:p>
          <w:p w:rsidR="00E81BBF" w:rsidRDefault="00B17197" w:rsidP="00E81BBF">
            <w:pPr>
              <w:rPr>
                <w:rFonts w:ascii="Consolas" w:hAnsi="Consolas"/>
                <w:color w:val="808080" w:themeColor="background1" w:themeShade="80"/>
                <w:sz w:val="18"/>
              </w:rPr>
            </w:pPr>
            <w:r>
              <w:rPr>
                <w:rFonts w:ascii="Consolas" w:hAnsi="Consolas"/>
                <w:color w:val="808080" w:themeColor="background1" w:themeShade="80"/>
                <w:sz w:val="18"/>
              </w:rPr>
              <w:t>public class StateB</w:t>
            </w:r>
            <w:r w:rsidR="00E81BBF">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E81BBF">
              <w:rPr>
                <w:rFonts w:ascii="Consolas" w:hAnsi="Consolas"/>
                <w:color w:val="808080" w:themeColor="background1" w:themeShade="80"/>
                <w:sz w:val="18"/>
              </w:rPr>
              <w:t>State {</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doThis(Context aContext) {</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based on another state</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aContext.setState(new StateA());</w:t>
            </w:r>
          </w:p>
          <w:p w:rsidR="00E81BBF" w:rsidRDefault="00E81BBF" w:rsidP="00E81BB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public class Context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private State state;</w:t>
            </w:r>
          </w:p>
          <w:p w:rsidR="00E81BBF" w:rsidRDefault="00E81BBF" w:rsidP="005217BE">
            <w:pPr>
              <w:rPr>
                <w:rFonts w:ascii="Consolas" w:hAnsi="Consolas"/>
                <w:color w:val="808080" w:themeColor="background1" w:themeShade="80"/>
                <w:sz w:val="18"/>
              </w:rPr>
            </w:pP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public void setState(State aState) {</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state = aState;</w:t>
            </w:r>
          </w:p>
          <w:p w:rsidR="00E81BBF" w:rsidRDefault="00E81BBF"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6A6CA9" w:rsidRDefault="006A6CA9" w:rsidP="005217BE">
            <w:pPr>
              <w:rPr>
                <w:rFonts w:ascii="Consolas" w:hAnsi="Consolas"/>
                <w:color w:val="808080" w:themeColor="background1" w:themeShade="80"/>
                <w:sz w:val="18"/>
              </w:rPr>
            </w:pP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lastRenderedPageBreak/>
              <w:t xml:space="preserve">  public void doThat() {</w:t>
            </w: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t xml:space="preserve">    state.doThis(this);</w:t>
            </w:r>
          </w:p>
          <w:p w:rsidR="006A6CA9" w:rsidRDefault="006A6CA9" w:rsidP="005217BE">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E81BBF" w:rsidRPr="00E81BBF" w:rsidRDefault="00E81BBF" w:rsidP="005217BE">
            <w:pPr>
              <w:rPr>
                <w:rStyle w:val="IntenseEmphasis"/>
                <w:rFonts w:ascii="Consolas" w:hAnsi="Consolas"/>
                <w:b w:val="0"/>
                <w:bCs w:val="0"/>
                <w:i w:val="0"/>
                <w:iCs w:val="0"/>
                <w:color w:val="808080" w:themeColor="background1" w:themeShade="80"/>
                <w:sz w:val="18"/>
              </w:rPr>
            </w:pPr>
            <w:r>
              <w:rPr>
                <w:rFonts w:ascii="Consolas" w:hAnsi="Consolas"/>
                <w:color w:val="808080" w:themeColor="background1" w:themeShade="80"/>
                <w:sz w:val="18"/>
              </w:rPr>
              <w:t>}</w:t>
            </w:r>
            <w:bookmarkEnd w:id="54"/>
          </w:p>
        </w:tc>
      </w:tr>
    </w:tbl>
    <w:p w:rsidR="000F0F07" w:rsidRDefault="000F0F07" w:rsidP="000F0F07">
      <w:pPr>
        <w:pStyle w:val="Heading1"/>
      </w:pPr>
      <w:bookmarkStart w:id="58" w:name="_Toc449312355"/>
      <w:r>
        <w:lastRenderedPageBreak/>
        <w:t>Strategy</w:t>
      </w:r>
      <w:bookmarkEnd w:id="58"/>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DE4C65" w:rsidP="00DE4C65">
            <w:pPr>
              <w:rPr>
                <w:rStyle w:val="IntenseEmphasis"/>
              </w:rPr>
            </w:pPr>
            <w:r>
              <w:t>Need an object to change its behavior based on an interchangeable algorithm in a family of algorithms.</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B17197" w:rsidP="00B17197">
            <w:pPr>
              <w:rPr>
                <w:rStyle w:val="IntenseEmphasis"/>
              </w:rPr>
            </w:pPr>
            <w:bookmarkStart w:id="59" w:name="_Hlk449300099"/>
            <w:r>
              <w:t xml:space="preserve">Define a Context object that holds onto its current </w:t>
            </w:r>
            <w:bookmarkStart w:id="60" w:name="_Hlk449294784"/>
            <w:r>
              <w:t>Strategy</w:t>
            </w:r>
            <w:r>
              <w:t xml:space="preserve"> </w:t>
            </w:r>
            <w:bookmarkEnd w:id="60"/>
            <w:r>
              <w:t>object and calls functions on that st</w:t>
            </w:r>
            <w:r>
              <w:t>rategy</w:t>
            </w:r>
            <w:r>
              <w:t xml:space="preserve">. The Strategy object extends from its base class and defines its </w:t>
            </w:r>
            <w:r>
              <w:t>algorithm</w:t>
            </w:r>
            <w:r w:rsidR="00862F29">
              <w:t>s</w:t>
            </w:r>
            <w:r>
              <w:t xml:space="preserve"> specific to the </w:t>
            </w:r>
            <w:r>
              <w:t>strategy</w:t>
            </w:r>
            <w:r>
              <w:t xml:space="preserve">. </w:t>
            </w:r>
            <w:r>
              <w:t>Strategies</w:t>
            </w:r>
            <w:r>
              <w:t xml:space="preserve"> can be changed either in the </w:t>
            </w:r>
            <w:r>
              <w:t>Strategy</w:t>
            </w:r>
            <w:r>
              <w:t xml:space="preserve"> object themselves or in the Context.</w:t>
            </w:r>
            <w:bookmarkEnd w:id="59"/>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bookmarkStart w:id="61" w:name="_Hlk449294068"/>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DE4C65" w:rsidP="00DE4C65">
            <w:bookmarkStart w:id="62" w:name="_Hlk449294080"/>
            <w:r w:rsidRPr="006A6CA9">
              <w:rPr>
                <w:b/>
              </w:rPr>
              <w:t>Bridge</w:t>
            </w:r>
            <w:r>
              <w:t xml:space="preserve">, </w:t>
            </w:r>
            <w:r>
              <w:rPr>
                <w:b/>
              </w:rPr>
              <w:t>State</w:t>
            </w:r>
            <w:r>
              <w:t xml:space="preserve">, and </w:t>
            </w:r>
            <w:r>
              <w:t>Strategy</w:t>
            </w:r>
            <w:r>
              <w:t xml:space="preserve"> are very similar except th</w:t>
            </w:r>
            <w:r>
              <w:t>at they solve different issues</w:t>
            </w:r>
            <w:bookmarkEnd w:id="62"/>
            <w:r>
              <w:t>.</w:t>
            </w:r>
          </w:p>
          <w:p w:rsidR="00B17197" w:rsidRPr="00B17197" w:rsidRDefault="00B17197" w:rsidP="00DE4C65">
            <w:pPr>
              <w:rPr>
                <w:rStyle w:val="IntenseEmphasis"/>
                <w:bCs w:val="0"/>
                <w:i w:val="0"/>
                <w:iCs w:val="0"/>
                <w:color w:val="auto"/>
              </w:rPr>
            </w:pPr>
            <w:r w:rsidRPr="00B17197">
              <w:rPr>
                <w:b/>
              </w:rPr>
              <w:t>Template Method</w:t>
            </w:r>
            <w:r>
              <w:t xml:space="preserve"> can be used in State’s implementation.</w:t>
            </w:r>
          </w:p>
        </w:tc>
      </w:tr>
      <w:bookmarkEnd w:id="61"/>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E4C65" w:rsidRDefault="00DE4C65" w:rsidP="00DE4C65">
            <w:pPr>
              <w:rPr>
                <w:rFonts w:ascii="Consolas" w:hAnsi="Consolas"/>
                <w:color w:val="808080" w:themeColor="background1" w:themeShade="80"/>
                <w:sz w:val="18"/>
              </w:rPr>
            </w:pPr>
            <w:bookmarkStart w:id="63" w:name="_Hlk449295360"/>
            <w:r>
              <w:rPr>
                <w:rFonts w:ascii="Consolas" w:hAnsi="Consolas"/>
                <w:color w:val="808080" w:themeColor="background1" w:themeShade="80"/>
                <w:sz w:val="18"/>
              </w:rPr>
              <w:t xml:space="preserve">public interface </w:t>
            </w:r>
            <w:bookmarkStart w:id="64" w:name="_Hlk449294256"/>
            <w:r w:rsidR="00B17197">
              <w:rPr>
                <w:rFonts w:ascii="Consolas" w:hAnsi="Consolas"/>
                <w:color w:val="808080" w:themeColor="background1" w:themeShade="80"/>
                <w:sz w:val="18"/>
              </w:rPr>
              <w:t>Strategy</w:t>
            </w:r>
            <w:r>
              <w:rPr>
                <w:rFonts w:ascii="Consolas" w:hAnsi="Consolas"/>
                <w:color w:val="808080" w:themeColor="background1" w:themeShade="80"/>
                <w:sz w:val="18"/>
              </w:rPr>
              <w:t xml:space="preserve"> </w:t>
            </w:r>
            <w:bookmarkEnd w:id="64"/>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bookmarkStart w:id="65" w:name="_Hlk449311497"/>
            <w:r w:rsidR="00347FCF">
              <w:rPr>
                <w:rFonts w:ascii="Consolas" w:hAnsi="Consolas"/>
                <w:color w:val="808080" w:themeColor="background1" w:themeShade="80"/>
                <w:sz w:val="18"/>
              </w:rPr>
              <w:t>doThis</w:t>
            </w:r>
            <w:bookmarkEnd w:id="65"/>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public class </w:t>
            </w:r>
            <w:r w:rsidR="00B17197">
              <w:rPr>
                <w:rFonts w:ascii="Consolas" w:hAnsi="Consolas"/>
                <w:color w:val="808080" w:themeColor="background1" w:themeShade="80"/>
                <w:sz w:val="18"/>
              </w:rPr>
              <w:t>StrategyA</w:t>
            </w:r>
            <w:r>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B17197">
              <w:rPr>
                <w:rFonts w:ascii="Consolas" w:hAnsi="Consolas"/>
                <w:color w:val="808080" w:themeColor="background1" w:themeShade="80"/>
                <w:sz w:val="18"/>
              </w:rPr>
              <w:t xml:space="preserve">Strategy </w:t>
            </w: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B17197">
            <w:pPr>
              <w:rPr>
                <w:rFonts w:ascii="Consolas" w:hAnsi="Consolas"/>
                <w:color w:val="808080" w:themeColor="background1" w:themeShade="80"/>
                <w:sz w:val="18"/>
              </w:rPr>
            </w:pPr>
            <w:r>
              <w:rPr>
                <w:rFonts w:ascii="Consolas" w:hAnsi="Consolas"/>
                <w:color w:val="808080" w:themeColor="background1" w:themeShade="80"/>
                <w:sz w:val="18"/>
              </w:rPr>
              <w:t xml:space="preserve">    // do something based on </w:t>
            </w:r>
            <w:r w:rsidR="00B17197">
              <w:rPr>
                <w:rFonts w:ascii="Consolas" w:hAnsi="Consolas"/>
                <w:color w:val="808080" w:themeColor="background1" w:themeShade="80"/>
                <w:sz w:val="18"/>
              </w:rPr>
              <w:t>strategy</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public class </w:t>
            </w:r>
            <w:r w:rsidR="00B17197">
              <w:rPr>
                <w:rFonts w:ascii="Consolas" w:hAnsi="Consolas"/>
                <w:color w:val="808080" w:themeColor="background1" w:themeShade="80"/>
                <w:sz w:val="18"/>
              </w:rPr>
              <w:t>StrategyB</w:t>
            </w:r>
            <w:r>
              <w:rPr>
                <w:rFonts w:ascii="Consolas" w:hAnsi="Consolas"/>
                <w:color w:val="808080" w:themeColor="background1" w:themeShade="80"/>
                <w:sz w:val="18"/>
              </w:rPr>
              <w:t xml:space="preserve"> </w:t>
            </w:r>
            <w:r w:rsidR="007F1832">
              <w:rPr>
                <w:rFonts w:ascii="Consolas" w:hAnsi="Consolas"/>
                <w:color w:val="808080" w:themeColor="background1" w:themeShade="80"/>
                <w:sz w:val="18"/>
              </w:rPr>
              <w:t xml:space="preserve">implements </w:t>
            </w:r>
            <w:r w:rsidR="00B17197">
              <w:rPr>
                <w:rFonts w:ascii="Consolas" w:hAnsi="Consolas"/>
                <w:color w:val="808080" w:themeColor="background1" w:themeShade="80"/>
                <w:sz w:val="18"/>
              </w:rPr>
              <w:t xml:space="preserve">Strategy </w:t>
            </w: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B17197">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 based on another </w:t>
            </w:r>
            <w:r w:rsidR="00B17197">
              <w:rPr>
                <w:rFonts w:ascii="Consolas" w:hAnsi="Consolas"/>
                <w:color w:val="808080" w:themeColor="background1" w:themeShade="80"/>
                <w:sz w:val="18"/>
              </w:rPr>
              <w:t>strategy</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public class Context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private </w:t>
            </w:r>
            <w:r w:rsidR="00B17197">
              <w:rPr>
                <w:rFonts w:ascii="Consolas" w:hAnsi="Consolas"/>
                <w:color w:val="808080" w:themeColor="background1" w:themeShade="80"/>
                <w:sz w:val="18"/>
              </w:rPr>
              <w:t xml:space="preserve">Strategy </w:t>
            </w:r>
            <w:bookmarkStart w:id="66" w:name="_Hlk449294267"/>
            <w:r w:rsidR="00B17197">
              <w:rPr>
                <w:rFonts w:ascii="Consolas" w:hAnsi="Consolas"/>
                <w:color w:val="808080" w:themeColor="background1" w:themeShade="80"/>
                <w:sz w:val="18"/>
              </w:rPr>
              <w:t>strategy</w:t>
            </w:r>
            <w:bookmarkEnd w:id="66"/>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setSt</w:t>
            </w:r>
            <w:r w:rsidR="00B17197">
              <w:rPr>
                <w:rFonts w:ascii="Consolas" w:hAnsi="Consolas"/>
                <w:color w:val="808080" w:themeColor="background1" w:themeShade="80"/>
                <w:sz w:val="18"/>
              </w:rPr>
              <w:t>rategy</w:t>
            </w:r>
            <w:r>
              <w:rPr>
                <w:rFonts w:ascii="Consolas" w:hAnsi="Consolas"/>
                <w:color w:val="808080" w:themeColor="background1" w:themeShade="80"/>
                <w:sz w:val="18"/>
              </w:rPr>
              <w:t>(</w:t>
            </w:r>
            <w:r w:rsidR="00B17197">
              <w:rPr>
                <w:rFonts w:ascii="Consolas" w:hAnsi="Consolas"/>
                <w:color w:val="808080" w:themeColor="background1" w:themeShade="80"/>
                <w:sz w:val="18"/>
              </w:rPr>
              <w:t>Strategy aStrategy</w:t>
            </w:r>
            <w:r>
              <w:rPr>
                <w:rFonts w:ascii="Consolas" w:hAnsi="Consolas"/>
                <w:color w:val="808080" w:themeColor="background1" w:themeShade="80"/>
                <w:sz w:val="18"/>
              </w:rPr>
              <w: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r w:rsidR="00B17197">
              <w:rPr>
                <w:rFonts w:ascii="Consolas" w:hAnsi="Consolas"/>
                <w:color w:val="808080" w:themeColor="background1" w:themeShade="80"/>
                <w:sz w:val="18"/>
              </w:rPr>
              <w:t>strategy</w:t>
            </w:r>
            <w:r w:rsidR="00B17197">
              <w:rPr>
                <w:rFonts w:ascii="Consolas" w:hAnsi="Consolas"/>
                <w:color w:val="808080" w:themeColor="background1" w:themeShade="80"/>
                <w:sz w:val="18"/>
              </w:rPr>
              <w:t xml:space="preserve"> </w:t>
            </w:r>
            <w:r>
              <w:rPr>
                <w:rFonts w:ascii="Consolas" w:hAnsi="Consolas"/>
                <w:color w:val="808080" w:themeColor="background1" w:themeShade="80"/>
                <w:sz w:val="18"/>
              </w:rPr>
              <w:t xml:space="preserve">= </w:t>
            </w:r>
            <w:bookmarkStart w:id="67" w:name="_Hlk449294274"/>
            <w:r w:rsidR="00B17197">
              <w:rPr>
                <w:rFonts w:ascii="Consolas" w:hAnsi="Consolas"/>
                <w:color w:val="808080" w:themeColor="background1" w:themeShade="80"/>
                <w:sz w:val="18"/>
              </w:rPr>
              <w:t>aStrategy</w:t>
            </w:r>
            <w:bookmarkEnd w:id="67"/>
            <w:r>
              <w:rPr>
                <w:rFonts w:ascii="Consolas" w:hAnsi="Consolas"/>
                <w:color w:val="808080" w:themeColor="background1" w:themeShade="80"/>
                <w:sz w:val="18"/>
              </w:rPr>
              <w:t>;</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DE4C65" w:rsidRDefault="00DE4C65" w:rsidP="00DE4C65">
            <w:pPr>
              <w:rPr>
                <w:rFonts w:ascii="Consolas" w:hAnsi="Consolas"/>
                <w:color w:val="808080" w:themeColor="background1" w:themeShade="80"/>
                <w:sz w:val="18"/>
              </w:rPr>
            </w:pP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public void </w:t>
            </w:r>
            <w:r w:rsidR="00347FCF">
              <w:rPr>
                <w:rFonts w:ascii="Consolas" w:hAnsi="Consolas"/>
                <w:color w:val="808080" w:themeColor="background1" w:themeShade="80"/>
                <w:sz w:val="18"/>
              </w:rPr>
              <w:t>doThis</w:t>
            </w:r>
            <w:r>
              <w:rPr>
                <w:rFonts w:ascii="Consolas" w:hAnsi="Consolas"/>
                <w:color w:val="808080" w:themeColor="background1" w:themeShade="80"/>
                <w:sz w:val="18"/>
              </w:rPr>
              <w:t>() {</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r w:rsidR="00B17197">
              <w:rPr>
                <w:rFonts w:ascii="Consolas" w:hAnsi="Consolas"/>
                <w:color w:val="808080" w:themeColor="background1" w:themeShade="80"/>
                <w:sz w:val="18"/>
              </w:rPr>
              <w:t>strategy</w:t>
            </w:r>
            <w:r>
              <w:rPr>
                <w:rFonts w:ascii="Consolas" w:hAnsi="Consolas"/>
                <w:color w:val="808080" w:themeColor="background1" w:themeShade="80"/>
                <w:sz w:val="18"/>
              </w:rPr>
              <w:t>.</w:t>
            </w:r>
            <w:r w:rsidR="00347FCF">
              <w:rPr>
                <w:rFonts w:ascii="Consolas" w:hAnsi="Consolas"/>
                <w:color w:val="808080" w:themeColor="background1" w:themeShade="80"/>
                <w:sz w:val="18"/>
              </w:rPr>
              <w:t xml:space="preserve"> </w:t>
            </w:r>
            <w:r w:rsidR="00347FCF">
              <w:rPr>
                <w:rFonts w:ascii="Consolas" w:hAnsi="Consolas"/>
                <w:color w:val="808080" w:themeColor="background1" w:themeShade="80"/>
                <w:sz w:val="18"/>
              </w:rPr>
              <w:t>doThis</w:t>
            </w:r>
            <w:r>
              <w:rPr>
                <w:rFonts w:ascii="Consolas" w:hAnsi="Consolas"/>
                <w:color w:val="808080" w:themeColor="background1" w:themeShade="80"/>
                <w:sz w:val="18"/>
              </w:rPr>
              <w:t>(this);</w:t>
            </w:r>
          </w:p>
          <w:p w:rsidR="00DE4C65" w:rsidRDefault="00DE4C65" w:rsidP="00DE4C65">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0F0F07" w:rsidRPr="00FF144E" w:rsidRDefault="00DE4C65" w:rsidP="00DE4C65">
            <w:pPr>
              <w:rPr>
                <w:rStyle w:val="IntenseEmphasis"/>
                <w:color w:val="808080" w:themeColor="background1" w:themeShade="80"/>
              </w:rPr>
            </w:pPr>
            <w:r>
              <w:rPr>
                <w:rFonts w:ascii="Consolas" w:hAnsi="Consolas"/>
                <w:color w:val="808080" w:themeColor="background1" w:themeShade="80"/>
                <w:sz w:val="18"/>
              </w:rPr>
              <w:t>}</w:t>
            </w:r>
            <w:bookmarkEnd w:id="63"/>
          </w:p>
        </w:tc>
      </w:tr>
    </w:tbl>
    <w:p w:rsidR="000F0F07" w:rsidRDefault="000F0F07" w:rsidP="000F0F07">
      <w:pPr>
        <w:pStyle w:val="Heading1"/>
      </w:pPr>
      <w:bookmarkStart w:id="68" w:name="_Toc449312356"/>
      <w:r>
        <w:t xml:space="preserve">Template </w:t>
      </w:r>
      <w:r w:rsidR="00E12DA0">
        <w:t>Method</w:t>
      </w:r>
      <w:bookmarkEnd w:id="68"/>
    </w:p>
    <w:tbl>
      <w:tblPr>
        <w:tblStyle w:val="TableGrid"/>
        <w:tblW w:w="4806" w:type="pct"/>
        <w:tblLook w:val="04A0" w:firstRow="1" w:lastRow="0" w:firstColumn="1" w:lastColumn="0" w:noHBand="0" w:noVBand="1"/>
      </w:tblPr>
      <w:tblGrid>
        <w:gridCol w:w="990"/>
        <w:gridCol w:w="7949"/>
      </w:tblGrid>
      <w:tr w:rsidR="000F0F07" w:rsidTr="005217BE">
        <w:tc>
          <w:tcPr>
            <w:tcW w:w="554" w:type="pct"/>
            <w:tcBorders>
              <w:top w:val="nil"/>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0F0F07" w:rsidRDefault="00955611" w:rsidP="005217BE">
            <w:pPr>
              <w:rPr>
                <w:rStyle w:val="IntenseEmphasis"/>
              </w:rPr>
            </w:pPr>
            <w:r>
              <w:t>Need to redefine certains steps of an algorithm without changing algorithm’s structure.</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Default="00347FCF" w:rsidP="005217BE">
            <w:pPr>
              <w:rPr>
                <w:rStyle w:val="IntenseEmphasis"/>
              </w:rPr>
            </w:pPr>
            <w:r>
              <w:t>Define an object, Foo, that implements an algorithm using multiple methods then ties them together in templateMethod(). Objects can extend Foo and override whichever steps deemed necessary.</w:t>
            </w:r>
          </w:p>
        </w:tc>
      </w:tr>
      <w:tr w:rsidR="000F0F07" w:rsidTr="005217BE">
        <w:tc>
          <w:tcPr>
            <w:tcW w:w="554" w:type="pct"/>
            <w:tcBorders>
              <w:top w:val="single" w:sz="48" w:space="0" w:color="FFFFFF" w:themeColor="background1"/>
              <w:left w:val="nil"/>
              <w:bottom w:val="single" w:sz="48" w:space="0" w:color="FFFFFF" w:themeColor="background1"/>
              <w:right w:val="nil"/>
            </w:tcBorders>
          </w:tcPr>
          <w:p w:rsidR="000F0F07" w:rsidRPr="004B31F7" w:rsidRDefault="000F0F07" w:rsidP="005217BE">
            <w:pPr>
              <w:jc w:val="right"/>
              <w:rPr>
                <w:rStyle w:val="IntenseEmphasis"/>
                <w:i w:val="0"/>
              </w:rPr>
            </w:pPr>
            <w:r w:rsidRPr="004B31F7">
              <w:rPr>
                <w:rStyle w:val="IntenseEmphasis"/>
                <w:i w:val="0"/>
              </w:rPr>
              <w:lastRenderedPageBreak/>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0F0F07" w:rsidRPr="00350450" w:rsidRDefault="00955611" w:rsidP="005217BE">
            <w:pPr>
              <w:rPr>
                <w:rStyle w:val="IntenseEmphasis"/>
              </w:rPr>
            </w:pPr>
            <w:bookmarkStart w:id="69" w:name="_Hlk449311406"/>
            <w:r w:rsidRPr="00955611">
              <w:rPr>
                <w:b/>
              </w:rPr>
              <w:t>Strategy</w:t>
            </w:r>
            <w:r>
              <w:t xml:space="preserve"> and Template Method both deal with algorithms, but Template Method uses inheritance to change part of the algorithm and Strategy uses delegation to change the entire algorithm.</w:t>
            </w:r>
            <w:bookmarkEnd w:id="69"/>
          </w:p>
        </w:tc>
      </w:tr>
      <w:tr w:rsidR="000F0F07" w:rsidTr="005217BE">
        <w:tc>
          <w:tcPr>
            <w:tcW w:w="554" w:type="pct"/>
            <w:tcBorders>
              <w:top w:val="single" w:sz="48" w:space="0" w:color="FFFFFF" w:themeColor="background1"/>
              <w:left w:val="nil"/>
              <w:bottom w:val="nil"/>
              <w:right w:val="nil"/>
            </w:tcBorders>
          </w:tcPr>
          <w:p w:rsidR="000F0F07" w:rsidRPr="004B31F7" w:rsidRDefault="000F0F07" w:rsidP="005217BE">
            <w:pPr>
              <w:jc w:val="right"/>
              <w:rPr>
                <w:rStyle w:val="IntenseEmphasis"/>
                <w:i w:val="0"/>
              </w:rPr>
            </w:pPr>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0F0F07" w:rsidRDefault="000F0F07" w:rsidP="00347FCF">
            <w:pPr>
              <w:rPr>
                <w:rFonts w:ascii="Consolas" w:hAnsi="Consolas"/>
                <w:color w:val="808080" w:themeColor="background1" w:themeShade="80"/>
                <w:sz w:val="18"/>
              </w:rPr>
            </w:pPr>
            <w:r w:rsidRPr="00FF144E">
              <w:rPr>
                <w:rFonts w:ascii="Consolas" w:hAnsi="Consolas"/>
                <w:color w:val="808080" w:themeColor="background1" w:themeShade="80"/>
                <w:sz w:val="18"/>
              </w:rPr>
              <w:t>p</w:t>
            </w:r>
            <w:r w:rsidR="00347FCF">
              <w:rPr>
                <w:rFonts w:ascii="Consolas" w:hAnsi="Consolas"/>
                <w:color w:val="808080" w:themeColor="background1" w:themeShade="80"/>
                <w:sz w:val="18"/>
              </w:rPr>
              <w:t xml:space="preserve">ublic abstract class </w:t>
            </w:r>
            <w:bookmarkStart w:id="70" w:name="_Hlk449311701"/>
            <w:r w:rsidR="00347FCF">
              <w:rPr>
                <w:rFonts w:ascii="Consolas" w:hAnsi="Consolas"/>
                <w:color w:val="808080" w:themeColor="background1" w:themeShade="80"/>
                <w:sz w:val="18"/>
              </w:rPr>
              <w:t xml:space="preserve">Foo </w:t>
            </w:r>
            <w:bookmarkEnd w:id="70"/>
            <w:r w:rsidR="00347FCF">
              <w:rPr>
                <w:rFonts w:ascii="Consolas" w:hAnsi="Consolas"/>
                <w:color w:val="808080" w:themeColor="background1" w:themeShade="80"/>
                <w:sz w:val="18"/>
              </w:rPr>
              <w:t>{</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doThis();</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abstract void doThat();</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templateMethod()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doThis();</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doThat();</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public class FooA extends Foo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doThis()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 do something</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Default="00347FCF" w:rsidP="00347FCF">
            <w:pPr>
              <w:rPr>
                <w:rFonts w:ascii="Consolas" w:hAnsi="Consolas"/>
                <w:color w:val="808080" w:themeColor="background1" w:themeShade="80"/>
                <w:sz w:val="18"/>
              </w:rPr>
            </w:pP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public void doThat() {</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 do something else</w:t>
            </w:r>
          </w:p>
          <w:p w:rsidR="00347FCF" w:rsidRDefault="00347FCF" w:rsidP="00347FCF">
            <w:pPr>
              <w:rPr>
                <w:rFonts w:ascii="Consolas" w:hAnsi="Consolas"/>
                <w:color w:val="808080" w:themeColor="background1" w:themeShade="80"/>
                <w:sz w:val="18"/>
              </w:rPr>
            </w:pPr>
            <w:r>
              <w:rPr>
                <w:rFonts w:ascii="Consolas" w:hAnsi="Consolas"/>
                <w:color w:val="808080" w:themeColor="background1" w:themeShade="80"/>
                <w:sz w:val="18"/>
              </w:rPr>
              <w:t xml:space="preserve">  }</w:t>
            </w:r>
          </w:p>
          <w:p w:rsidR="00347FCF" w:rsidRPr="00FF144E" w:rsidRDefault="00347FCF" w:rsidP="00347FCF">
            <w:pPr>
              <w:rPr>
                <w:rStyle w:val="IntenseEmphasis"/>
                <w:color w:val="808080" w:themeColor="background1" w:themeShade="80"/>
              </w:rPr>
            </w:pPr>
            <w:r>
              <w:rPr>
                <w:rFonts w:ascii="Consolas" w:hAnsi="Consolas"/>
                <w:color w:val="808080" w:themeColor="background1" w:themeShade="80"/>
                <w:sz w:val="18"/>
              </w:rPr>
              <w:t>}</w:t>
            </w:r>
          </w:p>
        </w:tc>
      </w:tr>
    </w:tbl>
    <w:p w:rsidR="00D10FFB" w:rsidRDefault="00D10FFB" w:rsidP="00D10FFB">
      <w:pPr>
        <w:pStyle w:val="Heading1"/>
      </w:pPr>
      <w:bookmarkStart w:id="71" w:name="_Toc449312357"/>
      <w:r>
        <w:t>Visitor</w:t>
      </w:r>
      <w:bookmarkEnd w:id="71"/>
    </w:p>
    <w:tbl>
      <w:tblPr>
        <w:tblStyle w:val="TableGrid"/>
        <w:tblW w:w="4806" w:type="pct"/>
        <w:tblLook w:val="04A0" w:firstRow="1" w:lastRow="0" w:firstColumn="1" w:lastColumn="0" w:noHBand="0" w:noVBand="1"/>
      </w:tblPr>
      <w:tblGrid>
        <w:gridCol w:w="990"/>
        <w:gridCol w:w="7949"/>
      </w:tblGrid>
      <w:tr w:rsidR="00D10FFB" w:rsidTr="00EC58D8">
        <w:tc>
          <w:tcPr>
            <w:tcW w:w="554" w:type="pct"/>
            <w:tcBorders>
              <w:top w:val="nil"/>
              <w:left w:val="nil"/>
              <w:bottom w:val="single" w:sz="48" w:space="0" w:color="FFFFFF" w:themeColor="background1"/>
              <w:right w:val="nil"/>
            </w:tcBorders>
          </w:tcPr>
          <w:p w:rsidR="00D10FFB" w:rsidRPr="004B31F7" w:rsidRDefault="00D10FFB" w:rsidP="00EC58D8">
            <w:pPr>
              <w:jc w:val="right"/>
              <w:rPr>
                <w:rStyle w:val="IntenseEmphasis"/>
                <w:i w:val="0"/>
              </w:rPr>
            </w:pPr>
            <w:bookmarkStart w:id="72" w:name="_Hlk449191967"/>
            <w:bookmarkStart w:id="73" w:name="_Hlk449190861"/>
            <w:r w:rsidRPr="004B31F7">
              <w:rPr>
                <w:rStyle w:val="IntenseEmphasis"/>
                <w:i w:val="0"/>
              </w:rPr>
              <w:t>Issue</w:t>
            </w:r>
          </w:p>
        </w:tc>
        <w:tc>
          <w:tcPr>
            <w:tcW w:w="4446" w:type="pct"/>
            <w:tcBorders>
              <w:top w:val="nil"/>
              <w:left w:val="nil"/>
              <w:bottom w:val="single" w:sz="48" w:space="0" w:color="FFFFFF" w:themeColor="background1"/>
              <w:right w:val="single" w:sz="48" w:space="0" w:color="FFFFFF" w:themeColor="background1"/>
            </w:tcBorders>
          </w:tcPr>
          <w:p w:rsidR="00D10FFB" w:rsidRDefault="00D10FFB" w:rsidP="00EC58D8">
            <w:pPr>
              <w:rPr>
                <w:rStyle w:val="IntenseEmphasis"/>
              </w:rPr>
            </w:pPr>
            <w:r>
              <w:t>Need to traverse a graph of objects and call functions on them without knowing their type.</w:t>
            </w:r>
          </w:p>
        </w:tc>
      </w:tr>
      <w:bookmarkEnd w:id="72"/>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Solution</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pPr>
              <w:rPr>
                <w:rStyle w:val="IntenseEmphasis"/>
              </w:rPr>
            </w:pPr>
            <w:r>
              <w:t>Define an object, Visitor, that implements the desired functions per object using visit(). The objects themselves will implement an accept() function that takes a Visitor then call the Visitor’s visit() with themselves passed in as a parameter. This also allows you to create new functions without changing the structure of the objects.</w:t>
            </w:r>
          </w:p>
        </w:tc>
      </w:tr>
      <w:tr w:rsidR="00D10FFB" w:rsidTr="00EC58D8">
        <w:tc>
          <w:tcPr>
            <w:tcW w:w="554" w:type="pct"/>
            <w:tcBorders>
              <w:top w:val="single" w:sz="48" w:space="0" w:color="FFFFFF" w:themeColor="background1"/>
              <w:left w:val="nil"/>
              <w:bottom w:val="single" w:sz="48" w:space="0" w:color="FFFFFF" w:themeColor="background1"/>
              <w:right w:val="nil"/>
            </w:tcBorders>
          </w:tcPr>
          <w:p w:rsidR="00D10FFB" w:rsidRPr="004B31F7" w:rsidRDefault="00D10FFB" w:rsidP="00EC58D8">
            <w:pPr>
              <w:jc w:val="right"/>
              <w:rPr>
                <w:rStyle w:val="IntenseEmphasis"/>
                <w:i w:val="0"/>
              </w:rPr>
            </w:pPr>
            <w:r w:rsidRPr="004B31F7">
              <w:rPr>
                <w:rStyle w:val="IntenseEmphasis"/>
                <w:i w:val="0"/>
              </w:rPr>
              <w:t>Related</w:t>
            </w:r>
          </w:p>
        </w:tc>
        <w:tc>
          <w:tcPr>
            <w:tcW w:w="4446" w:type="pct"/>
            <w:tcBorders>
              <w:top w:val="single" w:sz="48" w:space="0" w:color="FFFFFF" w:themeColor="background1"/>
              <w:left w:val="nil"/>
              <w:bottom w:val="single" w:sz="48" w:space="0" w:color="FFFFFF" w:themeColor="background1"/>
              <w:right w:val="single" w:sz="48" w:space="0" w:color="FFFFFF" w:themeColor="background1"/>
            </w:tcBorders>
          </w:tcPr>
          <w:p w:rsidR="00D10FFB" w:rsidRDefault="00D10FFB" w:rsidP="00EC58D8">
            <w:bookmarkStart w:id="74" w:name="_Hlk449191437"/>
            <w:r w:rsidRPr="00C0284F">
              <w:rPr>
                <w:b/>
              </w:rPr>
              <w:t>Double Dispatch</w:t>
            </w:r>
            <w:r>
              <w:t xml:space="preserve"> is used to implement Visitor in that the visitor calls a different function based on the type of visitor and type of object.</w:t>
            </w:r>
          </w:p>
          <w:p w:rsidR="00D10FFB" w:rsidRPr="00350450" w:rsidRDefault="00D10FFB" w:rsidP="00EC58D8">
            <w:pPr>
              <w:rPr>
                <w:rStyle w:val="IntenseEmphasis"/>
              </w:rPr>
            </w:pPr>
            <w:r w:rsidRPr="00C0284F">
              <w:rPr>
                <w:b/>
              </w:rPr>
              <w:t>Interpreter</w:t>
            </w:r>
            <w:bookmarkEnd w:id="74"/>
            <w:r>
              <w:t xml:space="preserve"> is a type of Visitor.</w:t>
            </w:r>
          </w:p>
        </w:tc>
      </w:tr>
      <w:tr w:rsidR="00D10FFB" w:rsidTr="00EC58D8">
        <w:tc>
          <w:tcPr>
            <w:tcW w:w="554" w:type="pct"/>
            <w:tcBorders>
              <w:top w:val="single" w:sz="48" w:space="0" w:color="FFFFFF" w:themeColor="background1"/>
              <w:left w:val="nil"/>
              <w:bottom w:val="nil"/>
              <w:right w:val="nil"/>
            </w:tcBorders>
          </w:tcPr>
          <w:p w:rsidR="00D10FFB" w:rsidRPr="004B31F7" w:rsidRDefault="00D10FFB" w:rsidP="00EC58D8">
            <w:pPr>
              <w:jc w:val="right"/>
              <w:rPr>
                <w:rStyle w:val="IntenseEmphasis"/>
                <w:i w:val="0"/>
              </w:rPr>
            </w:pPr>
            <w:bookmarkStart w:id="75" w:name="_Hlk449200825"/>
            <w:r w:rsidRPr="004B31F7">
              <w:rPr>
                <w:rStyle w:val="IntenseEmphasis"/>
                <w:i w:val="0"/>
              </w:rPr>
              <w:t>Code</w:t>
            </w:r>
          </w:p>
        </w:tc>
        <w:tc>
          <w:tcPr>
            <w:tcW w:w="4446" w:type="pct"/>
            <w:tcBorders>
              <w:top w:val="single" w:sz="48" w:space="0" w:color="FFFFFF" w:themeColor="background1"/>
              <w:left w:val="nil"/>
              <w:bottom w:val="nil"/>
              <w:right w:val="single" w:sz="48" w:space="0" w:color="FFFFFF" w:themeColor="background1"/>
            </w:tcBorders>
          </w:tcPr>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interface </w:t>
            </w:r>
            <w:r>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accept(Visitor aVisitor);</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public class </w:t>
            </w:r>
            <w:r>
              <w:rPr>
                <w:rFonts w:ascii="Consolas" w:hAnsi="Consolas"/>
                <w:color w:val="808080" w:themeColor="background1" w:themeShade="80"/>
                <w:sz w:val="18"/>
              </w:rPr>
              <w:t>FooA</w:t>
            </w:r>
            <w:r w:rsidRPr="00FF144E">
              <w:rPr>
                <w:rFonts w:ascii="Consolas" w:hAnsi="Consolas"/>
                <w:color w:val="808080" w:themeColor="background1" w:themeShade="80"/>
                <w:sz w:val="18"/>
              </w:rPr>
              <w:t xml:space="preserve"> implements </w:t>
            </w:r>
            <w:r>
              <w:rPr>
                <w:rFonts w:ascii="Consolas" w:hAnsi="Consolas"/>
                <w:color w:val="808080" w:themeColor="background1" w:themeShade="80"/>
                <w:sz w:val="18"/>
              </w:rPr>
              <w:t>Foo</w:t>
            </w: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accept(Visitor aVisitor)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aVisitor.visit(this);</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public class Visitor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visit(</w:t>
            </w:r>
            <w:r>
              <w:rPr>
                <w:rFonts w:ascii="Consolas" w:hAnsi="Consolas"/>
                <w:color w:val="808080" w:themeColor="background1" w:themeShade="80"/>
                <w:sz w:val="18"/>
              </w:rPr>
              <w:t>Foo</w:t>
            </w:r>
            <w:r w:rsidRPr="00FF144E">
              <w:rPr>
                <w:rFonts w:ascii="Consolas" w:hAnsi="Consolas"/>
                <w:color w:val="808080" w:themeColor="background1" w:themeShade="80"/>
                <w:sz w:val="18"/>
              </w:rPr>
              <w:t>A anA)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w:t>
            </w:r>
            <w:r>
              <w:rPr>
                <w:rFonts w:ascii="Consolas" w:hAnsi="Consolas"/>
                <w:color w:val="808080" w:themeColor="background1" w:themeShade="80"/>
                <w:sz w:val="18"/>
              </w:rPr>
              <w:t>FooA</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Fonts w:ascii="Consolas" w:hAnsi="Consolas"/>
                <w:color w:val="808080" w:themeColor="background1" w:themeShade="80"/>
                <w:sz w:val="18"/>
              </w:rPr>
            </w:pP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public void visit(</w:t>
            </w:r>
            <w:r>
              <w:rPr>
                <w:rFonts w:ascii="Consolas" w:hAnsi="Consolas"/>
                <w:color w:val="808080" w:themeColor="background1" w:themeShade="80"/>
                <w:sz w:val="18"/>
              </w:rPr>
              <w:t>FooB</w:t>
            </w:r>
            <w:r w:rsidRPr="00FF144E">
              <w:rPr>
                <w:rFonts w:ascii="Consolas" w:hAnsi="Consolas"/>
                <w:color w:val="808080" w:themeColor="background1" w:themeShade="80"/>
                <w:sz w:val="18"/>
              </w:rPr>
              <w:t xml:space="preserve"> aB) {</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 do something specific to </w:t>
            </w:r>
            <w:r>
              <w:rPr>
                <w:rFonts w:ascii="Consolas" w:hAnsi="Consolas"/>
                <w:color w:val="808080" w:themeColor="background1" w:themeShade="80"/>
                <w:sz w:val="18"/>
              </w:rPr>
              <w:t>FooB</w:t>
            </w:r>
          </w:p>
          <w:p w:rsidR="00D10FFB" w:rsidRPr="00FF144E" w:rsidRDefault="00D10FFB" w:rsidP="00EC58D8">
            <w:pPr>
              <w:rPr>
                <w:rFonts w:ascii="Consolas" w:hAnsi="Consolas"/>
                <w:color w:val="808080" w:themeColor="background1" w:themeShade="80"/>
                <w:sz w:val="18"/>
              </w:rPr>
            </w:pPr>
            <w:r w:rsidRPr="00FF144E">
              <w:rPr>
                <w:rFonts w:ascii="Consolas" w:hAnsi="Consolas"/>
                <w:color w:val="808080" w:themeColor="background1" w:themeShade="80"/>
                <w:sz w:val="18"/>
              </w:rPr>
              <w:t xml:space="preserve">  }</w:t>
            </w:r>
          </w:p>
          <w:p w:rsidR="00D10FFB" w:rsidRPr="00FF144E" w:rsidRDefault="00D10FFB" w:rsidP="00EC58D8">
            <w:pPr>
              <w:rPr>
                <w:rStyle w:val="IntenseEmphasis"/>
                <w:color w:val="808080" w:themeColor="background1" w:themeShade="80"/>
              </w:rPr>
            </w:pPr>
            <w:r w:rsidRPr="00FF144E">
              <w:rPr>
                <w:rFonts w:ascii="Consolas" w:hAnsi="Consolas"/>
                <w:color w:val="808080" w:themeColor="background1" w:themeShade="80"/>
                <w:sz w:val="18"/>
              </w:rPr>
              <w:lastRenderedPageBreak/>
              <w:t>}</w:t>
            </w:r>
          </w:p>
        </w:tc>
      </w:tr>
    </w:tbl>
    <w:p w:rsidR="00393540" w:rsidRDefault="0067548A" w:rsidP="00393540">
      <w:pPr>
        <w:pStyle w:val="Heading1"/>
      </w:pPr>
      <w:bookmarkStart w:id="76" w:name="_Toc449312358"/>
      <w:bookmarkEnd w:id="73"/>
      <w:bookmarkEnd w:id="75"/>
      <w:r>
        <w:lastRenderedPageBreak/>
        <w:t>Unlisted Patterns</w:t>
      </w:r>
      <w:bookmarkEnd w:id="76"/>
    </w:p>
    <w:p w:rsidR="00393540" w:rsidRPr="00393540" w:rsidRDefault="0067548A" w:rsidP="00393540">
      <w:r>
        <w:t>Flyweight, Collecting Parameter, and Interpreter.</w:t>
      </w:r>
    </w:p>
    <w:sectPr w:rsidR="00393540" w:rsidRPr="003935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AAE" w:rsidRDefault="004C3AAE">
      <w:pPr>
        <w:spacing w:after="0" w:line="240" w:lineRule="auto"/>
      </w:pPr>
      <w:r>
        <w:separator/>
      </w:r>
    </w:p>
  </w:endnote>
  <w:endnote w:type="continuationSeparator" w:id="0">
    <w:p w:rsidR="004C3AAE" w:rsidRDefault="004C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AAE" w:rsidRDefault="004C3AAE">
      <w:pPr>
        <w:spacing w:after="0" w:line="240" w:lineRule="auto"/>
      </w:pPr>
      <w:r>
        <w:separator/>
      </w:r>
    </w:p>
  </w:footnote>
  <w:footnote w:type="continuationSeparator" w:id="0">
    <w:p w:rsidR="004C3AAE" w:rsidRDefault="004C3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33"/>
    <w:rsid w:val="00017433"/>
    <w:rsid w:val="000433A5"/>
    <w:rsid w:val="00062AB7"/>
    <w:rsid w:val="00065B43"/>
    <w:rsid w:val="000661A9"/>
    <w:rsid w:val="000E6602"/>
    <w:rsid w:val="000F0F07"/>
    <w:rsid w:val="000F19AE"/>
    <w:rsid w:val="000F2DAF"/>
    <w:rsid w:val="001007A5"/>
    <w:rsid w:val="001605A6"/>
    <w:rsid w:val="001A09A9"/>
    <w:rsid w:val="001E6A86"/>
    <w:rsid w:val="001F350A"/>
    <w:rsid w:val="00220920"/>
    <w:rsid w:val="00224E2D"/>
    <w:rsid w:val="0025573D"/>
    <w:rsid w:val="00272041"/>
    <w:rsid w:val="00284E25"/>
    <w:rsid w:val="002A48D0"/>
    <w:rsid w:val="003258E7"/>
    <w:rsid w:val="00347FCF"/>
    <w:rsid w:val="00350450"/>
    <w:rsid w:val="00381EEE"/>
    <w:rsid w:val="00393540"/>
    <w:rsid w:val="003B78DD"/>
    <w:rsid w:val="003C2566"/>
    <w:rsid w:val="003E2AF4"/>
    <w:rsid w:val="003E69C3"/>
    <w:rsid w:val="00414064"/>
    <w:rsid w:val="004265D8"/>
    <w:rsid w:val="004515A6"/>
    <w:rsid w:val="00452A1F"/>
    <w:rsid w:val="004702B1"/>
    <w:rsid w:val="0047712B"/>
    <w:rsid w:val="004916B7"/>
    <w:rsid w:val="00492E0A"/>
    <w:rsid w:val="004B06FA"/>
    <w:rsid w:val="004B1EFB"/>
    <w:rsid w:val="004B31F7"/>
    <w:rsid w:val="004C05DB"/>
    <w:rsid w:val="004C3AAE"/>
    <w:rsid w:val="004D74CD"/>
    <w:rsid w:val="004E59A7"/>
    <w:rsid w:val="005217BE"/>
    <w:rsid w:val="00530F3E"/>
    <w:rsid w:val="0059020D"/>
    <w:rsid w:val="005916FC"/>
    <w:rsid w:val="00596E38"/>
    <w:rsid w:val="005C5ACF"/>
    <w:rsid w:val="005E4B2E"/>
    <w:rsid w:val="00600CA2"/>
    <w:rsid w:val="00626B2F"/>
    <w:rsid w:val="006329ED"/>
    <w:rsid w:val="0064108B"/>
    <w:rsid w:val="00642B2C"/>
    <w:rsid w:val="0064302E"/>
    <w:rsid w:val="006638EF"/>
    <w:rsid w:val="0067527F"/>
    <w:rsid w:val="0067548A"/>
    <w:rsid w:val="00692F8B"/>
    <w:rsid w:val="006A6CA9"/>
    <w:rsid w:val="006B2F12"/>
    <w:rsid w:val="006B5399"/>
    <w:rsid w:val="006B6BD8"/>
    <w:rsid w:val="006C4E82"/>
    <w:rsid w:val="0070463A"/>
    <w:rsid w:val="00733165"/>
    <w:rsid w:val="00743E71"/>
    <w:rsid w:val="00763CAA"/>
    <w:rsid w:val="00773FE8"/>
    <w:rsid w:val="007F1832"/>
    <w:rsid w:val="00801109"/>
    <w:rsid w:val="00824C70"/>
    <w:rsid w:val="00844B5A"/>
    <w:rsid w:val="00862F29"/>
    <w:rsid w:val="00865277"/>
    <w:rsid w:val="008C1285"/>
    <w:rsid w:val="008D3E0D"/>
    <w:rsid w:val="009020FC"/>
    <w:rsid w:val="00905044"/>
    <w:rsid w:val="00955611"/>
    <w:rsid w:val="0098072C"/>
    <w:rsid w:val="009B2A98"/>
    <w:rsid w:val="009B6E15"/>
    <w:rsid w:val="009E66FA"/>
    <w:rsid w:val="009F3591"/>
    <w:rsid w:val="00A56E61"/>
    <w:rsid w:val="00A7614E"/>
    <w:rsid w:val="00A85346"/>
    <w:rsid w:val="00AF0A22"/>
    <w:rsid w:val="00B05E22"/>
    <w:rsid w:val="00B17197"/>
    <w:rsid w:val="00B47E69"/>
    <w:rsid w:val="00B83F8C"/>
    <w:rsid w:val="00BA3246"/>
    <w:rsid w:val="00BA6C78"/>
    <w:rsid w:val="00BF0A87"/>
    <w:rsid w:val="00C0284F"/>
    <w:rsid w:val="00C23E90"/>
    <w:rsid w:val="00C52B3C"/>
    <w:rsid w:val="00C630D3"/>
    <w:rsid w:val="00C7020D"/>
    <w:rsid w:val="00CD5797"/>
    <w:rsid w:val="00D10FFB"/>
    <w:rsid w:val="00D34469"/>
    <w:rsid w:val="00DE4C65"/>
    <w:rsid w:val="00DE76E8"/>
    <w:rsid w:val="00DF735D"/>
    <w:rsid w:val="00E12DA0"/>
    <w:rsid w:val="00E23018"/>
    <w:rsid w:val="00E459A2"/>
    <w:rsid w:val="00E81BBF"/>
    <w:rsid w:val="00E84E2D"/>
    <w:rsid w:val="00E9623E"/>
    <w:rsid w:val="00EC549B"/>
    <w:rsid w:val="00EE17D8"/>
    <w:rsid w:val="00F068A4"/>
    <w:rsid w:val="00F356BB"/>
    <w:rsid w:val="00F816E0"/>
    <w:rsid w:val="00FE30EA"/>
    <w:rsid w:val="00FF144E"/>
    <w:rsid w:val="00FF328E"/>
    <w:rsid w:val="00FF3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D1C"/>
  <w15:docId w15:val="{86CEE9D9-3F73-43C5-9C64-E1817EE0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11"/>
  </w:style>
  <w:style w:type="paragraph" w:styleId="Heading1">
    <w:name w:val="heading 1"/>
    <w:basedOn w:val="Normal"/>
    <w:next w:val="Normal"/>
    <w:link w:val="Heading1Char"/>
    <w:uiPriority w:val="9"/>
    <w:qFormat/>
    <w:rsid w:val="001605A6"/>
    <w:pPr>
      <w:keepNext/>
      <w:keepLines/>
      <w:pBdr>
        <w:bottom w:val="single" w:sz="4" w:space="2" w:color="58B6C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05A6"/>
    <w:pPr>
      <w:keepNext/>
      <w:keepLines/>
      <w:spacing w:before="120" w:after="0" w:line="240" w:lineRule="auto"/>
      <w:outlineLvl w:val="1"/>
    </w:pPr>
    <w:rPr>
      <w:rFonts w:asciiTheme="majorHAnsi" w:eastAsiaTheme="majorEastAsia" w:hAnsiTheme="majorHAnsi" w:cstheme="majorBidi"/>
      <w:color w:val="58B6C0" w:themeColor="accent2"/>
      <w:sz w:val="36"/>
      <w:szCs w:val="36"/>
    </w:rPr>
  </w:style>
  <w:style w:type="paragraph" w:styleId="Heading3">
    <w:name w:val="heading 3"/>
    <w:basedOn w:val="Normal"/>
    <w:next w:val="Normal"/>
    <w:link w:val="Heading3Char"/>
    <w:uiPriority w:val="9"/>
    <w:unhideWhenUsed/>
    <w:qFormat/>
    <w:rsid w:val="001605A6"/>
    <w:pPr>
      <w:keepNext/>
      <w:keepLines/>
      <w:spacing w:before="80" w:after="0" w:line="240" w:lineRule="auto"/>
      <w:outlineLvl w:val="2"/>
    </w:pPr>
    <w:rPr>
      <w:rFonts w:asciiTheme="majorHAnsi" w:eastAsiaTheme="majorEastAsia" w:hAnsiTheme="majorHAnsi" w:cstheme="majorBidi"/>
      <w:color w:val="398E98" w:themeColor="accent2" w:themeShade="BF"/>
      <w:sz w:val="32"/>
      <w:szCs w:val="32"/>
    </w:rPr>
  </w:style>
  <w:style w:type="paragraph" w:styleId="Heading4">
    <w:name w:val="heading 4"/>
    <w:basedOn w:val="Normal"/>
    <w:next w:val="Normal"/>
    <w:link w:val="Heading4Char"/>
    <w:uiPriority w:val="9"/>
    <w:unhideWhenUsed/>
    <w:qFormat/>
    <w:rsid w:val="001605A6"/>
    <w:pPr>
      <w:keepNext/>
      <w:keepLines/>
      <w:spacing w:before="80" w:after="0" w:line="240" w:lineRule="auto"/>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unhideWhenUsed/>
    <w:qFormat/>
    <w:rsid w:val="001605A6"/>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Heading6">
    <w:name w:val="heading 6"/>
    <w:basedOn w:val="Normal"/>
    <w:next w:val="Normal"/>
    <w:link w:val="Heading6Char"/>
    <w:uiPriority w:val="9"/>
    <w:semiHidden/>
    <w:unhideWhenUsed/>
    <w:qFormat/>
    <w:rsid w:val="001605A6"/>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Heading7">
    <w:name w:val="heading 7"/>
    <w:basedOn w:val="Normal"/>
    <w:next w:val="Normal"/>
    <w:link w:val="Heading7Char"/>
    <w:uiPriority w:val="9"/>
    <w:semiHidden/>
    <w:unhideWhenUsed/>
    <w:qFormat/>
    <w:rsid w:val="001605A6"/>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1605A6"/>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1605A6"/>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5A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05A6"/>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1605A6"/>
    <w:rPr>
      <w:rFonts w:asciiTheme="majorHAnsi" w:eastAsiaTheme="majorEastAsia" w:hAnsiTheme="majorHAnsi" w:cstheme="majorBidi"/>
      <w:color w:val="398E98" w:themeColor="accent2" w:themeShade="BF"/>
      <w:sz w:val="32"/>
      <w:szCs w:val="32"/>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1605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05A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05A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05A6"/>
    <w:rPr>
      <w:caps/>
      <w:color w:val="404040" w:themeColor="text1" w:themeTint="BF"/>
      <w:spacing w:val="20"/>
      <w:sz w:val="28"/>
      <w:szCs w:val="28"/>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1605A6"/>
    <w:rPr>
      <w:caps w:val="0"/>
      <w:smallCaps/>
      <w:color w:val="404040" w:themeColor="text1" w:themeTint="BF"/>
      <w:spacing w:val="0"/>
      <w:u w:val="single" w:color="7F7F7F" w:themeColor="text1" w:themeTint="80"/>
    </w:rPr>
  </w:style>
  <w:style w:type="character" w:styleId="SubtleEmphasis">
    <w:name w:val="Subtle Emphasis"/>
    <w:basedOn w:val="DefaultParagraphFont"/>
    <w:uiPriority w:val="19"/>
    <w:qFormat/>
    <w:rsid w:val="001605A6"/>
    <w:rPr>
      <w:i/>
      <w:iCs/>
      <w:color w:val="595959" w:themeColor="text1" w:themeTint="A6"/>
    </w:rPr>
  </w:style>
  <w:style w:type="character" w:styleId="Emphasis">
    <w:name w:val="Emphasis"/>
    <w:basedOn w:val="DefaultParagraphFont"/>
    <w:uiPriority w:val="20"/>
    <w:qFormat/>
    <w:rsid w:val="001605A6"/>
    <w:rPr>
      <w:i/>
      <w:iCs/>
      <w:color w:val="000000" w:themeColor="text1"/>
    </w:rPr>
  </w:style>
  <w:style w:type="paragraph" w:styleId="Quote">
    <w:name w:val="Quote"/>
    <w:basedOn w:val="Normal"/>
    <w:next w:val="Normal"/>
    <w:link w:val="QuoteChar"/>
    <w:uiPriority w:val="29"/>
    <w:qFormat/>
    <w:rsid w:val="001605A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05A6"/>
    <w:rPr>
      <w:rFonts w:asciiTheme="majorHAnsi" w:eastAsiaTheme="majorEastAsia" w:hAnsiTheme="majorHAnsi" w:cstheme="majorBidi"/>
      <w:color w:val="000000" w:themeColor="text1"/>
      <w:sz w:val="24"/>
      <w:szCs w:val="24"/>
    </w:rPr>
  </w:style>
  <w:style w:type="character" w:styleId="IntenseEmphasis">
    <w:name w:val="Intense Emphasis"/>
    <w:basedOn w:val="DefaultParagraphFont"/>
    <w:uiPriority w:val="21"/>
    <w:qFormat/>
    <w:rsid w:val="001605A6"/>
    <w:rPr>
      <w:b/>
      <w:bCs/>
      <w:i/>
      <w:iCs/>
      <w:caps w:val="0"/>
      <w:smallCaps w:val="0"/>
      <w:strike w:val="0"/>
      <w:dstrike w:val="0"/>
      <w:color w:val="58B6C0" w:themeColor="accent2"/>
    </w:rPr>
  </w:style>
  <w:style w:type="paragraph" w:styleId="IntenseQuote">
    <w:name w:val="Intense Quote"/>
    <w:basedOn w:val="Normal"/>
    <w:next w:val="Normal"/>
    <w:link w:val="IntenseQuoteChar"/>
    <w:uiPriority w:val="30"/>
    <w:qFormat/>
    <w:rsid w:val="003E2AF4"/>
    <w:pPr>
      <w:pBdr>
        <w:top w:val="single" w:sz="24" w:space="4" w:color="58B6C0" w:themeColor="accent2"/>
        <w:bottom w:val="single" w:sz="24" w:space="1"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3E2AF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605A6"/>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rsid w:val="001605A6"/>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1605A6"/>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1605A6"/>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1605A6"/>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1605A6"/>
    <w:rPr>
      <w:rFonts w:asciiTheme="majorHAnsi" w:eastAsiaTheme="majorEastAsia" w:hAnsiTheme="majorHAnsi" w:cstheme="majorBidi"/>
      <w:i/>
      <w:iCs/>
      <w:color w:val="265F65" w:themeColor="accent2" w:themeShade="80"/>
      <w:sz w:val="22"/>
      <w:szCs w:val="22"/>
    </w:rPr>
  </w:style>
  <w:style w:type="paragraph" w:styleId="NoSpacing">
    <w:name w:val="No Spacing"/>
    <w:link w:val="NoSpacingChar"/>
    <w:uiPriority w:val="1"/>
    <w:qFormat/>
    <w:rsid w:val="001605A6"/>
    <w:pPr>
      <w:spacing w:after="0" w:line="240" w:lineRule="auto"/>
    </w:pPr>
  </w:style>
  <w:style w:type="character" w:styleId="BookTitle">
    <w:name w:val="Book Title"/>
    <w:basedOn w:val="DefaultParagraphFont"/>
    <w:uiPriority w:val="33"/>
    <w:qFormat/>
    <w:rsid w:val="001605A6"/>
    <w:rPr>
      <w:b/>
      <w:bCs/>
      <w:caps w:val="0"/>
      <w:smallCaps/>
      <w:spacing w:val="0"/>
    </w:rPr>
  </w:style>
  <w:style w:type="paragraph" w:styleId="Caption">
    <w:name w:val="caption"/>
    <w:basedOn w:val="Normal"/>
    <w:next w:val="Normal"/>
    <w:uiPriority w:val="35"/>
    <w:semiHidden/>
    <w:unhideWhenUsed/>
    <w:qFormat/>
    <w:rsid w:val="001605A6"/>
    <w:pPr>
      <w:spacing w:line="240" w:lineRule="auto"/>
    </w:pPr>
    <w:rPr>
      <w:b/>
      <w:bCs/>
      <w:color w:val="404040" w:themeColor="text1" w:themeTint="BF"/>
      <w:sz w:val="16"/>
      <w:szCs w:val="16"/>
    </w:rPr>
  </w:style>
  <w:style w:type="character" w:styleId="IntenseReference">
    <w:name w:val="Intense Reference"/>
    <w:basedOn w:val="DefaultParagraphFont"/>
    <w:uiPriority w:val="32"/>
    <w:qFormat/>
    <w:rsid w:val="001605A6"/>
    <w:rPr>
      <w:b/>
      <w:bCs/>
      <w:caps w:val="0"/>
      <w:smallCaps/>
      <w:color w:val="auto"/>
      <w:spacing w:val="0"/>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1605A6"/>
    <w:rPr>
      <w:b/>
      <w:bCs/>
    </w:rPr>
  </w:style>
  <w:style w:type="paragraph" w:styleId="TOCHeading">
    <w:name w:val="TOC Heading"/>
    <w:basedOn w:val="Heading1"/>
    <w:next w:val="Normal"/>
    <w:uiPriority w:val="39"/>
    <w:unhideWhenUsed/>
    <w:qFormat/>
    <w:rsid w:val="001605A6"/>
    <w:pPr>
      <w:outlineLvl w:val="9"/>
    </w:pPr>
  </w:style>
  <w:style w:type="paragraph" w:styleId="TOC2">
    <w:name w:val="toc 2"/>
    <w:basedOn w:val="Normal"/>
    <w:next w:val="Normal"/>
    <w:autoRedefine/>
    <w:uiPriority w:val="39"/>
    <w:unhideWhenUsed/>
    <w:rsid w:val="0098072C"/>
    <w:pPr>
      <w:spacing w:after="100"/>
      <w:ind w:left="210"/>
    </w:pPr>
  </w:style>
  <w:style w:type="paragraph" w:styleId="TOC1">
    <w:name w:val="toc 1"/>
    <w:basedOn w:val="Normal"/>
    <w:next w:val="Normal"/>
    <w:autoRedefine/>
    <w:uiPriority w:val="39"/>
    <w:unhideWhenUsed/>
    <w:rsid w:val="0098072C"/>
    <w:pPr>
      <w:spacing w:after="100"/>
    </w:pPr>
  </w:style>
  <w:style w:type="character" w:styleId="Hyperlink">
    <w:name w:val="Hyperlink"/>
    <w:basedOn w:val="DefaultParagraphFont"/>
    <w:uiPriority w:val="99"/>
    <w:unhideWhenUsed/>
    <w:rsid w:val="0098072C"/>
    <w:rPr>
      <w:color w:val="6B9F25" w:themeColor="hyperlink"/>
      <w:u w:val="single"/>
    </w:rPr>
  </w:style>
  <w:style w:type="paragraph" w:customStyle="1" w:styleId="Author">
    <w:name w:val="Author"/>
    <w:link w:val="AuthorChar"/>
    <w:qFormat/>
    <w:rsid w:val="00BA3246"/>
    <w:pPr>
      <w:spacing w:before="120" w:after="0" w:line="240" w:lineRule="auto"/>
    </w:pPr>
    <w:rPr>
      <w:rFonts w:asciiTheme="majorHAnsi" w:eastAsiaTheme="majorEastAsia" w:hAnsiTheme="majorHAnsi" w:cstheme="majorBidi"/>
      <w:color w:val="58B6C0" w:themeColor="accent2"/>
      <w:sz w:val="36"/>
      <w:szCs w:val="36"/>
    </w:rPr>
  </w:style>
  <w:style w:type="character" w:customStyle="1" w:styleId="AuthorChar">
    <w:name w:val="Author Char"/>
    <w:basedOn w:val="Heading2Char"/>
    <w:link w:val="Author"/>
    <w:rsid w:val="00BA3246"/>
    <w:rPr>
      <w:rFonts w:asciiTheme="majorHAnsi" w:eastAsiaTheme="majorEastAsia" w:hAnsiTheme="majorHAnsi" w:cstheme="majorBidi"/>
      <w:color w:val="58B6C0" w:themeColor="accen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1009452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a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45D9693-2057-44CB-BEC0-96782FA39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1971</TotalTime>
  <Pages>17</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Fina Jo</dc:creator>
  <cp:keywords/>
  <cp:lastModifiedBy>Fina Jo</cp:lastModifiedBy>
  <cp:revision>64</cp:revision>
  <dcterms:created xsi:type="dcterms:W3CDTF">2016-04-23T19:53:00Z</dcterms:created>
  <dcterms:modified xsi:type="dcterms:W3CDTF">2016-04-25T05:50:00Z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